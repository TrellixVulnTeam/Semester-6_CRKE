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B0256F" w14:textId="1C91BF54" w:rsidR="00B31595" w:rsidRPr="00E54BB9" w:rsidRDefault="00B31595" w:rsidP="00A00FBC">
      <w:pPr>
        <w:pStyle w:val="Title"/>
        <w:jc w:val="center"/>
        <w:rPr>
          <w:rFonts w:ascii="Times New Roman" w:hAnsi="Times New Roman" w:cs="Times New Roman"/>
          <w:b/>
          <w:bCs/>
        </w:rPr>
      </w:pPr>
      <w:r w:rsidRPr="00E54BB9">
        <w:rPr>
          <w:rFonts w:ascii="Times New Roman" w:hAnsi="Times New Roman" w:cs="Times New Roman"/>
          <w:b/>
          <w:bCs/>
        </w:rPr>
        <w:t>TITLE OF THE REPORT</w:t>
      </w:r>
    </w:p>
    <w:p w14:paraId="1E65AD25" w14:textId="3DB01DB0" w:rsidR="00B31595" w:rsidRPr="00E54BB9" w:rsidRDefault="00B31595" w:rsidP="00A00FBC">
      <w:pPr>
        <w:jc w:val="center"/>
        <w:rPr>
          <w:rFonts w:ascii="Times New Roman" w:hAnsi="Times New Roman" w:cs="Times New Roman"/>
        </w:rPr>
      </w:pPr>
    </w:p>
    <w:p w14:paraId="286FBA16" w14:textId="6142ACF7" w:rsidR="00B31595" w:rsidRPr="00E54BB9" w:rsidRDefault="00B31595" w:rsidP="00A00FBC">
      <w:pPr>
        <w:jc w:val="center"/>
        <w:rPr>
          <w:rFonts w:ascii="Times New Roman" w:hAnsi="Times New Roman" w:cs="Times New Roman"/>
        </w:rPr>
      </w:pPr>
    </w:p>
    <w:p w14:paraId="55F26ACD" w14:textId="4FF829F7" w:rsidR="00B31595" w:rsidRPr="00E54BB9" w:rsidRDefault="00B31595" w:rsidP="00A00FBC">
      <w:pPr>
        <w:jc w:val="center"/>
        <w:rPr>
          <w:rFonts w:ascii="Times New Roman" w:hAnsi="Times New Roman" w:cs="Times New Roman"/>
        </w:rPr>
      </w:pPr>
    </w:p>
    <w:p w14:paraId="7E6ECD5B" w14:textId="77777777" w:rsidR="00B31595" w:rsidRPr="00E54BB9" w:rsidRDefault="00B31595" w:rsidP="00A00FBC">
      <w:pPr>
        <w:jc w:val="center"/>
        <w:rPr>
          <w:rFonts w:ascii="Times New Roman" w:hAnsi="Times New Roman" w:cs="Times New Roman"/>
        </w:rPr>
      </w:pPr>
    </w:p>
    <w:p w14:paraId="484E5E47" w14:textId="7BC91A16" w:rsidR="00B31595" w:rsidRPr="00E54BB9" w:rsidRDefault="00B31595" w:rsidP="00A00FBC">
      <w:pPr>
        <w:pStyle w:val="Title"/>
        <w:jc w:val="center"/>
        <w:rPr>
          <w:rFonts w:ascii="Times New Roman" w:hAnsi="Times New Roman" w:cs="Times New Roman"/>
          <w:b/>
          <w:bCs/>
        </w:rPr>
      </w:pPr>
      <w:r w:rsidRPr="00E54BB9">
        <w:rPr>
          <w:rFonts w:ascii="Times New Roman" w:hAnsi="Times New Roman" w:cs="Times New Roman"/>
          <w:b/>
          <w:bCs/>
        </w:rPr>
        <w:t>A BTP Report</w:t>
      </w:r>
    </w:p>
    <w:p w14:paraId="6CFAABE9" w14:textId="67A1F577" w:rsidR="00B31595" w:rsidRPr="00E54BB9" w:rsidRDefault="00B31595" w:rsidP="00A00FBC">
      <w:pPr>
        <w:jc w:val="center"/>
        <w:rPr>
          <w:rFonts w:ascii="Times New Roman" w:hAnsi="Times New Roman" w:cs="Times New Roman"/>
        </w:rPr>
      </w:pPr>
    </w:p>
    <w:p w14:paraId="4B52BEC1" w14:textId="77777777" w:rsidR="00B31595" w:rsidRPr="00E54BB9" w:rsidRDefault="00B31595" w:rsidP="00A00FBC">
      <w:pPr>
        <w:jc w:val="center"/>
        <w:rPr>
          <w:rFonts w:ascii="Times New Roman" w:hAnsi="Times New Roman" w:cs="Times New Roman"/>
        </w:rPr>
      </w:pPr>
    </w:p>
    <w:p w14:paraId="3514ADE6" w14:textId="406CDADD" w:rsidR="00B31595" w:rsidRPr="00E54BB9" w:rsidRDefault="00B31595" w:rsidP="00A00FBC">
      <w:pPr>
        <w:pStyle w:val="Title"/>
        <w:jc w:val="center"/>
        <w:rPr>
          <w:rFonts w:ascii="Times New Roman" w:hAnsi="Times New Roman" w:cs="Times New Roman"/>
          <w:b/>
          <w:bCs/>
        </w:rPr>
      </w:pPr>
      <w:r w:rsidRPr="00E54BB9">
        <w:rPr>
          <w:rFonts w:ascii="Times New Roman" w:hAnsi="Times New Roman" w:cs="Times New Roman"/>
          <w:b/>
          <w:bCs/>
        </w:rPr>
        <w:t>by</w:t>
      </w:r>
    </w:p>
    <w:p w14:paraId="059D7DFD" w14:textId="1DD44AF4" w:rsidR="00B31595" w:rsidRPr="00E54BB9" w:rsidRDefault="00B31595" w:rsidP="00A00FBC">
      <w:pPr>
        <w:pStyle w:val="Title"/>
        <w:jc w:val="center"/>
        <w:rPr>
          <w:rFonts w:ascii="Times New Roman" w:hAnsi="Times New Roman" w:cs="Times New Roman"/>
          <w:sz w:val="44"/>
          <w:szCs w:val="44"/>
        </w:rPr>
      </w:pPr>
      <w:r w:rsidRPr="00E54BB9">
        <w:rPr>
          <w:rFonts w:ascii="Times New Roman" w:hAnsi="Times New Roman" w:cs="Times New Roman"/>
          <w:sz w:val="44"/>
          <w:szCs w:val="44"/>
        </w:rPr>
        <w:t>Ashutosh Chauhan</w:t>
      </w:r>
      <w:r w:rsidR="00E54BB9">
        <w:rPr>
          <w:rFonts w:ascii="Times New Roman" w:hAnsi="Times New Roman" w:cs="Times New Roman"/>
          <w:sz w:val="44"/>
          <w:szCs w:val="44"/>
        </w:rPr>
        <w:t>:</w:t>
      </w:r>
      <w:r w:rsidRPr="00E54BB9">
        <w:rPr>
          <w:rFonts w:ascii="Times New Roman" w:hAnsi="Times New Roman" w:cs="Times New Roman"/>
          <w:sz w:val="44"/>
          <w:szCs w:val="44"/>
        </w:rPr>
        <w:t xml:space="preserve"> S20180010017</w:t>
      </w:r>
    </w:p>
    <w:p w14:paraId="6EEE833D" w14:textId="77777777" w:rsidR="00B31595" w:rsidRPr="00E54BB9" w:rsidRDefault="00B31595" w:rsidP="00A00FBC">
      <w:pPr>
        <w:pStyle w:val="Title"/>
        <w:jc w:val="center"/>
        <w:rPr>
          <w:rFonts w:ascii="Times New Roman" w:hAnsi="Times New Roman" w:cs="Times New Roman"/>
          <w:sz w:val="44"/>
          <w:szCs w:val="44"/>
        </w:rPr>
      </w:pPr>
      <w:r w:rsidRPr="00E54BB9">
        <w:rPr>
          <w:rFonts w:ascii="Times New Roman" w:hAnsi="Times New Roman" w:cs="Times New Roman"/>
          <w:sz w:val="44"/>
          <w:szCs w:val="44"/>
        </w:rPr>
        <w:t>Vitthal Inani: S20180010193</w:t>
      </w:r>
    </w:p>
    <w:p w14:paraId="4F2DADF3" w14:textId="77777777" w:rsidR="00B31595" w:rsidRPr="00E54BB9" w:rsidRDefault="00B31595" w:rsidP="00A00FBC">
      <w:pPr>
        <w:pStyle w:val="Title"/>
        <w:jc w:val="center"/>
        <w:rPr>
          <w:rFonts w:ascii="Times New Roman" w:hAnsi="Times New Roman" w:cs="Times New Roman"/>
          <w:sz w:val="44"/>
          <w:szCs w:val="44"/>
        </w:rPr>
      </w:pPr>
      <w:r w:rsidRPr="00E54BB9">
        <w:rPr>
          <w:rFonts w:ascii="Times New Roman" w:hAnsi="Times New Roman" w:cs="Times New Roman"/>
          <w:sz w:val="44"/>
          <w:szCs w:val="44"/>
        </w:rPr>
        <w:t>Rajeev: S20180010072</w:t>
      </w:r>
    </w:p>
    <w:p w14:paraId="657BA6A3" w14:textId="3D531ED1" w:rsidR="00B31595" w:rsidRPr="00E54BB9" w:rsidRDefault="00B31595" w:rsidP="00A00FBC">
      <w:pPr>
        <w:pStyle w:val="Title"/>
        <w:jc w:val="center"/>
        <w:rPr>
          <w:rFonts w:ascii="Times New Roman" w:hAnsi="Times New Roman" w:cs="Times New Roman"/>
          <w:sz w:val="44"/>
          <w:szCs w:val="44"/>
        </w:rPr>
      </w:pPr>
      <w:r w:rsidRPr="00E54BB9">
        <w:rPr>
          <w:rFonts w:ascii="Times New Roman" w:hAnsi="Times New Roman" w:cs="Times New Roman"/>
          <w:sz w:val="44"/>
          <w:szCs w:val="44"/>
        </w:rPr>
        <w:t>Valluri Deepak: S20170010171</w:t>
      </w:r>
    </w:p>
    <w:p w14:paraId="38D213CA" w14:textId="6E4DFA61" w:rsidR="00B31595" w:rsidRPr="00E54BB9" w:rsidRDefault="00B31595" w:rsidP="00A00FBC">
      <w:pPr>
        <w:jc w:val="center"/>
        <w:rPr>
          <w:rFonts w:ascii="Times New Roman" w:hAnsi="Times New Roman" w:cs="Times New Roman"/>
        </w:rPr>
      </w:pPr>
    </w:p>
    <w:p w14:paraId="408B5ED0" w14:textId="3DC129E7" w:rsidR="00B31595" w:rsidRPr="00E54BB9" w:rsidRDefault="00B31595" w:rsidP="00A00FBC">
      <w:pPr>
        <w:jc w:val="center"/>
        <w:rPr>
          <w:rFonts w:ascii="Times New Roman" w:hAnsi="Times New Roman" w:cs="Times New Roman"/>
        </w:rPr>
      </w:pPr>
    </w:p>
    <w:p w14:paraId="367162AD" w14:textId="4CCA488E" w:rsidR="00B31595" w:rsidRPr="00E54BB9" w:rsidRDefault="00B31595" w:rsidP="00A00FBC">
      <w:pPr>
        <w:jc w:val="center"/>
        <w:rPr>
          <w:rFonts w:ascii="Times New Roman" w:hAnsi="Times New Roman" w:cs="Times New Roman"/>
        </w:rPr>
      </w:pPr>
      <w:r w:rsidRPr="00E54BB9">
        <w:rPr>
          <w:rFonts w:ascii="Times New Roman" w:hAnsi="Times New Roman" w:cs="Times New Roman"/>
          <w:noProof/>
        </w:rPr>
        <w:drawing>
          <wp:inline distT="0" distB="0" distL="0" distR="0" wp14:anchorId="074E5B69" wp14:editId="057373EC">
            <wp:extent cx="2143125" cy="2143125"/>
            <wp:effectExtent l="0" t="0" r="9525" b="952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inline>
        </w:drawing>
      </w:r>
    </w:p>
    <w:p w14:paraId="71974BCE" w14:textId="6335E8F5" w:rsidR="00B31595" w:rsidRPr="00E54BB9" w:rsidRDefault="00B31595" w:rsidP="00A00FBC">
      <w:pPr>
        <w:pStyle w:val="Title"/>
        <w:jc w:val="center"/>
        <w:rPr>
          <w:rFonts w:ascii="Times New Roman" w:hAnsi="Times New Roman" w:cs="Times New Roman"/>
          <w:b/>
          <w:bCs/>
          <w:sz w:val="48"/>
          <w:szCs w:val="48"/>
        </w:rPr>
      </w:pPr>
      <w:r w:rsidRPr="00E54BB9">
        <w:rPr>
          <w:rFonts w:ascii="Times New Roman" w:hAnsi="Times New Roman" w:cs="Times New Roman"/>
          <w:b/>
          <w:bCs/>
          <w:sz w:val="48"/>
          <w:szCs w:val="48"/>
        </w:rPr>
        <w:t>INDIAN INSTITUTE OF INFORMATION TECHNOLOGY SRICITY</w:t>
      </w:r>
    </w:p>
    <w:p w14:paraId="2636F3E5" w14:textId="77777777" w:rsidR="00B31595" w:rsidRPr="00E54BB9" w:rsidRDefault="00B31595" w:rsidP="00A00FBC">
      <w:pPr>
        <w:jc w:val="center"/>
        <w:rPr>
          <w:rFonts w:ascii="Times New Roman" w:hAnsi="Times New Roman" w:cs="Times New Roman"/>
        </w:rPr>
      </w:pPr>
    </w:p>
    <w:p w14:paraId="576F98FF" w14:textId="7F50DFBE" w:rsidR="00B31595" w:rsidRPr="00E54BB9" w:rsidRDefault="00B31595" w:rsidP="00A00FBC">
      <w:pPr>
        <w:pStyle w:val="Title"/>
        <w:jc w:val="center"/>
        <w:rPr>
          <w:rFonts w:ascii="Times New Roman" w:hAnsi="Times New Roman" w:cs="Times New Roman"/>
        </w:rPr>
      </w:pPr>
      <w:r w:rsidRPr="00E54BB9">
        <w:rPr>
          <w:rFonts w:ascii="Times New Roman" w:hAnsi="Times New Roman" w:cs="Times New Roman"/>
        </w:rPr>
        <w:t>12 May 2020</w:t>
      </w:r>
    </w:p>
    <w:p w14:paraId="5CA472C9" w14:textId="2BD45F1D" w:rsidR="00B31595" w:rsidRPr="00E54BB9" w:rsidRDefault="00B31595" w:rsidP="00A00FBC">
      <w:pPr>
        <w:jc w:val="center"/>
        <w:rPr>
          <w:rFonts w:ascii="Times New Roman" w:hAnsi="Times New Roman" w:cs="Times New Roman"/>
        </w:rPr>
      </w:pPr>
    </w:p>
    <w:p w14:paraId="0D51AA10" w14:textId="77777777" w:rsidR="00B31595" w:rsidRPr="00E54BB9" w:rsidRDefault="00B31595" w:rsidP="00A00FBC">
      <w:pPr>
        <w:jc w:val="center"/>
        <w:rPr>
          <w:rFonts w:ascii="Times New Roman" w:hAnsi="Times New Roman" w:cs="Times New Roman"/>
        </w:rPr>
      </w:pPr>
    </w:p>
    <w:p w14:paraId="548F49BC" w14:textId="10F5E914" w:rsidR="00A9204E" w:rsidRPr="00E54BB9" w:rsidRDefault="00B31595" w:rsidP="00A00FBC">
      <w:pPr>
        <w:pStyle w:val="Title"/>
        <w:jc w:val="center"/>
        <w:rPr>
          <w:rFonts w:ascii="Times New Roman" w:hAnsi="Times New Roman" w:cs="Times New Roman"/>
          <w:b/>
          <w:bCs/>
        </w:rPr>
      </w:pPr>
      <w:r w:rsidRPr="00E54BB9">
        <w:rPr>
          <w:rFonts w:ascii="Times New Roman" w:hAnsi="Times New Roman" w:cs="Times New Roman"/>
          <w:b/>
          <w:bCs/>
        </w:rPr>
        <w:t>1st Semester Report</w:t>
      </w:r>
    </w:p>
    <w:p w14:paraId="01B9465F" w14:textId="6CD1ADF0" w:rsidR="00A00FBC" w:rsidRPr="00E54BB9" w:rsidRDefault="00A95912" w:rsidP="00A95912">
      <w:pPr>
        <w:jc w:val="center"/>
        <w:rPr>
          <w:rFonts w:ascii="Times New Roman" w:hAnsi="Times New Roman" w:cs="Times New Roman"/>
          <w:sz w:val="36"/>
          <w:szCs w:val="36"/>
        </w:rPr>
      </w:pPr>
      <w:r w:rsidRPr="00E54BB9">
        <w:rPr>
          <w:rFonts w:ascii="Times New Roman" w:hAnsi="Times New Roman" w:cs="Times New Roman"/>
          <w:noProof/>
          <w:sz w:val="28"/>
          <w:szCs w:val="28"/>
        </w:rPr>
        <w:lastRenderedPageBreak/>
        <w:drawing>
          <wp:anchor distT="0" distB="0" distL="114300" distR="114300" simplePos="0" relativeHeight="251658240" behindDoc="1" locked="0" layoutInCell="1" allowOverlap="1" wp14:anchorId="11448935" wp14:editId="3932CA20">
            <wp:simplePos x="0" y="0"/>
            <wp:positionH relativeFrom="column">
              <wp:posOffset>180975</wp:posOffset>
            </wp:positionH>
            <wp:positionV relativeFrom="paragraph">
              <wp:posOffset>0</wp:posOffset>
            </wp:positionV>
            <wp:extent cx="914400" cy="914400"/>
            <wp:effectExtent l="0" t="0" r="0" b="0"/>
            <wp:wrapTight wrapText="bothSides">
              <wp:wrapPolygon edited="0">
                <wp:start x="0" y="0"/>
                <wp:lineTo x="0" y="21150"/>
                <wp:lineTo x="21150" y="21150"/>
                <wp:lineTo x="21150" y="0"/>
                <wp:lineTo x="0" y="0"/>
              </wp:wrapPolygon>
            </wp:wrapTight>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flipH="1">
                      <a:off x="0" y="0"/>
                      <a:ext cx="914400" cy="914400"/>
                    </a:xfrm>
                    <a:prstGeom prst="rect">
                      <a:avLst/>
                    </a:prstGeom>
                  </pic:spPr>
                </pic:pic>
              </a:graphicData>
            </a:graphic>
          </wp:anchor>
        </w:drawing>
      </w:r>
      <w:r w:rsidR="00A00FBC" w:rsidRPr="00E54BB9">
        <w:rPr>
          <w:rFonts w:ascii="Times New Roman" w:hAnsi="Times New Roman" w:cs="Times New Roman"/>
          <w:sz w:val="36"/>
          <w:szCs w:val="36"/>
        </w:rPr>
        <w:t>INDIAN INSTITUTE OF INFORMATION TECHNOLOGY SRICITY</w:t>
      </w:r>
    </w:p>
    <w:p w14:paraId="6538479B" w14:textId="77777777" w:rsidR="00A95912" w:rsidRPr="00E54BB9" w:rsidRDefault="00A95912" w:rsidP="00A00FBC">
      <w:pPr>
        <w:jc w:val="center"/>
        <w:rPr>
          <w:rFonts w:ascii="Times New Roman" w:hAnsi="Times New Roman" w:cs="Times New Roman"/>
          <w:b/>
          <w:bCs/>
          <w:sz w:val="28"/>
          <w:szCs w:val="28"/>
        </w:rPr>
      </w:pPr>
    </w:p>
    <w:p w14:paraId="54471DDE" w14:textId="77777777" w:rsidR="00A95912" w:rsidRPr="00E54BB9" w:rsidRDefault="00A95912" w:rsidP="00A00FBC">
      <w:pPr>
        <w:jc w:val="center"/>
        <w:rPr>
          <w:rFonts w:ascii="Times New Roman" w:hAnsi="Times New Roman" w:cs="Times New Roman"/>
          <w:b/>
          <w:bCs/>
          <w:sz w:val="28"/>
          <w:szCs w:val="28"/>
        </w:rPr>
      </w:pPr>
    </w:p>
    <w:p w14:paraId="240EA703" w14:textId="77777777" w:rsidR="00A95912" w:rsidRPr="00E54BB9" w:rsidRDefault="00A95912" w:rsidP="00A00FBC">
      <w:pPr>
        <w:jc w:val="center"/>
        <w:rPr>
          <w:rFonts w:ascii="Times New Roman" w:hAnsi="Times New Roman" w:cs="Times New Roman"/>
          <w:b/>
          <w:bCs/>
          <w:sz w:val="28"/>
          <w:szCs w:val="28"/>
        </w:rPr>
      </w:pPr>
    </w:p>
    <w:p w14:paraId="382A257E" w14:textId="6129F096" w:rsidR="00A95912" w:rsidRPr="00E54BB9" w:rsidRDefault="00A00FBC" w:rsidP="00A95912">
      <w:pPr>
        <w:jc w:val="center"/>
        <w:rPr>
          <w:rFonts w:ascii="Times New Roman" w:hAnsi="Times New Roman" w:cs="Times New Roman"/>
          <w:b/>
          <w:bCs/>
          <w:sz w:val="32"/>
          <w:szCs w:val="32"/>
        </w:rPr>
      </w:pPr>
      <w:r w:rsidRPr="00E54BB9">
        <w:rPr>
          <w:rFonts w:ascii="Times New Roman" w:hAnsi="Times New Roman" w:cs="Times New Roman"/>
          <w:b/>
          <w:bCs/>
          <w:sz w:val="32"/>
          <w:szCs w:val="32"/>
        </w:rPr>
        <w:t>CANDIDATE’S DECLARATION</w:t>
      </w:r>
    </w:p>
    <w:p w14:paraId="7D1A519A" w14:textId="77777777" w:rsidR="00A95912" w:rsidRPr="00E54BB9" w:rsidRDefault="00A95912" w:rsidP="00A95912">
      <w:pPr>
        <w:rPr>
          <w:rFonts w:ascii="Times New Roman" w:hAnsi="Times New Roman" w:cs="Times New Roman"/>
          <w:sz w:val="28"/>
          <w:szCs w:val="28"/>
        </w:rPr>
      </w:pPr>
    </w:p>
    <w:p w14:paraId="7D03FF91" w14:textId="0EE3F55B" w:rsidR="00A95912" w:rsidRPr="00E54BB9" w:rsidRDefault="00A00FBC" w:rsidP="00A95912">
      <w:pPr>
        <w:rPr>
          <w:rFonts w:ascii="Times New Roman" w:hAnsi="Times New Roman" w:cs="Times New Roman"/>
          <w:sz w:val="28"/>
          <w:szCs w:val="28"/>
        </w:rPr>
      </w:pPr>
      <w:r w:rsidRPr="00E54BB9">
        <w:rPr>
          <w:rFonts w:ascii="Times New Roman" w:hAnsi="Times New Roman" w:cs="Times New Roman"/>
          <w:sz w:val="28"/>
          <w:szCs w:val="28"/>
        </w:rPr>
        <w:t>I hereby certify that the work which is being presented in the BTP entitled “</w:t>
      </w:r>
      <w:r w:rsidRPr="00E54BB9">
        <w:rPr>
          <w:rFonts w:ascii="Times New Roman" w:hAnsi="Times New Roman" w:cs="Times New Roman"/>
          <w:b/>
          <w:bCs/>
          <w:sz w:val="28"/>
          <w:szCs w:val="28"/>
        </w:rPr>
        <w:t>Building E-Voting Solution using Blockchain</w:t>
      </w:r>
      <w:r w:rsidRPr="00E54BB9">
        <w:rPr>
          <w:rFonts w:ascii="Times New Roman" w:hAnsi="Times New Roman" w:cs="Times New Roman"/>
          <w:sz w:val="28"/>
          <w:szCs w:val="28"/>
        </w:rPr>
        <w:t>” in the partial fulfillment of the requirements for the award of the degree of B. Tech and submitted in the Indian Institute of Information Technology SriCity, is an authentic record of my own work carried out during the time period from January 2021 to May 2021 under the supervision of Prof.</w:t>
      </w:r>
      <w:r w:rsidR="00A95912" w:rsidRPr="00E54BB9">
        <w:rPr>
          <w:rFonts w:ascii="Times New Roman" w:hAnsi="Times New Roman" w:cs="Times New Roman"/>
          <w:sz w:val="28"/>
          <w:szCs w:val="28"/>
        </w:rPr>
        <w:t xml:space="preserve"> Rajendra Prasath</w:t>
      </w:r>
      <w:r w:rsidRPr="00E54BB9">
        <w:rPr>
          <w:rFonts w:ascii="Times New Roman" w:hAnsi="Times New Roman" w:cs="Times New Roman"/>
          <w:sz w:val="28"/>
          <w:szCs w:val="28"/>
        </w:rPr>
        <w:t xml:space="preserve">, Indian Institute of Information Technology SriCity, India. </w:t>
      </w:r>
    </w:p>
    <w:p w14:paraId="702D74F8" w14:textId="41949AD0" w:rsidR="00A00FBC" w:rsidRPr="00E54BB9" w:rsidRDefault="00A00FBC" w:rsidP="00A95912">
      <w:pPr>
        <w:rPr>
          <w:rFonts w:ascii="Times New Roman" w:hAnsi="Times New Roman" w:cs="Times New Roman"/>
          <w:sz w:val="28"/>
          <w:szCs w:val="28"/>
        </w:rPr>
      </w:pPr>
      <w:r w:rsidRPr="00E54BB9">
        <w:rPr>
          <w:rFonts w:ascii="Times New Roman" w:hAnsi="Times New Roman" w:cs="Times New Roman"/>
          <w:sz w:val="28"/>
          <w:szCs w:val="28"/>
        </w:rPr>
        <w:t xml:space="preserve">The matter presented in this report has not been submitted by me for the award of any other degree of this or any other institute. </w:t>
      </w:r>
    </w:p>
    <w:p w14:paraId="46F72F7D" w14:textId="77777777" w:rsidR="00BD4DD4" w:rsidRPr="00E54BB9" w:rsidRDefault="00BD4DD4" w:rsidP="00BD4DD4">
      <w:pPr>
        <w:rPr>
          <w:rFonts w:ascii="Times New Roman" w:hAnsi="Times New Roman" w:cs="Times New Roman"/>
          <w:sz w:val="28"/>
          <w:szCs w:val="28"/>
        </w:rPr>
      </w:pPr>
    </w:p>
    <w:p w14:paraId="181EC231" w14:textId="77777777" w:rsidR="00A00FBC" w:rsidRPr="00E54BB9" w:rsidRDefault="00A00FBC" w:rsidP="00A00FBC">
      <w:pPr>
        <w:jc w:val="right"/>
        <w:rPr>
          <w:rFonts w:ascii="Times New Roman" w:hAnsi="Times New Roman" w:cs="Times New Roman"/>
          <w:sz w:val="28"/>
          <w:szCs w:val="28"/>
        </w:rPr>
      </w:pPr>
      <w:r w:rsidRPr="00E54BB9">
        <w:rPr>
          <w:rFonts w:ascii="Times New Roman" w:hAnsi="Times New Roman" w:cs="Times New Roman"/>
          <w:sz w:val="28"/>
          <w:szCs w:val="28"/>
        </w:rPr>
        <w:t xml:space="preserve">Signature of the student with date </w:t>
      </w:r>
    </w:p>
    <w:p w14:paraId="5280B700" w14:textId="702E4CA0" w:rsidR="00A00FBC" w:rsidRPr="00E54BB9" w:rsidRDefault="00BD4DD4" w:rsidP="00A00FBC">
      <w:pPr>
        <w:ind w:left="720"/>
        <w:jc w:val="right"/>
        <w:rPr>
          <w:rFonts w:ascii="Times New Roman" w:hAnsi="Times New Roman" w:cs="Times New Roman"/>
          <w:sz w:val="28"/>
          <w:szCs w:val="28"/>
        </w:rPr>
      </w:pPr>
      <w:r w:rsidRPr="00E54BB9">
        <w:rPr>
          <w:rFonts w:ascii="Times New Roman" w:hAnsi="Times New Roman" w:cs="Times New Roman"/>
          <w:sz w:val="28"/>
          <w:szCs w:val="28"/>
        </w:rPr>
        <w:t>Ashutosh Chauh</w:t>
      </w:r>
      <w:r w:rsidR="00A95912" w:rsidRPr="00E54BB9">
        <w:rPr>
          <w:rFonts w:ascii="Times New Roman" w:hAnsi="Times New Roman" w:cs="Times New Roman"/>
          <w:sz w:val="28"/>
          <w:szCs w:val="28"/>
        </w:rPr>
        <w:t>a</w:t>
      </w:r>
      <w:r w:rsidRPr="00E54BB9">
        <w:rPr>
          <w:rFonts w:ascii="Times New Roman" w:hAnsi="Times New Roman" w:cs="Times New Roman"/>
          <w:sz w:val="28"/>
          <w:szCs w:val="28"/>
        </w:rPr>
        <w:t>n</w:t>
      </w:r>
    </w:p>
    <w:p w14:paraId="3729AD8E" w14:textId="2EA73B99" w:rsidR="00BD4DD4" w:rsidRPr="00E54BB9" w:rsidRDefault="00A00FBC" w:rsidP="00A00FBC">
      <w:pPr>
        <w:jc w:val="center"/>
        <w:rPr>
          <w:rFonts w:ascii="Times New Roman" w:hAnsi="Times New Roman" w:cs="Times New Roman"/>
          <w:color w:val="A6A6A6" w:themeColor="background1" w:themeShade="A6"/>
          <w:sz w:val="32"/>
          <w:szCs w:val="32"/>
        </w:rPr>
      </w:pPr>
      <w:r w:rsidRPr="00E54BB9">
        <w:rPr>
          <w:rFonts w:ascii="Times New Roman" w:hAnsi="Times New Roman" w:cs="Times New Roman"/>
          <w:color w:val="A6A6A6" w:themeColor="background1" w:themeShade="A6"/>
          <w:sz w:val="32"/>
          <w:szCs w:val="32"/>
        </w:rPr>
        <w:t xml:space="preserve">− − − − − − − − − − − − − − − − − − − − − − − − − − − − − − − − − − − − </w:t>
      </w:r>
    </w:p>
    <w:p w14:paraId="52EFFB2F" w14:textId="77777777" w:rsidR="00BD4DD4" w:rsidRPr="00E54BB9" w:rsidRDefault="00A00FBC" w:rsidP="00A95912">
      <w:pPr>
        <w:rPr>
          <w:rFonts w:ascii="Times New Roman" w:hAnsi="Times New Roman" w:cs="Times New Roman"/>
          <w:sz w:val="28"/>
          <w:szCs w:val="28"/>
        </w:rPr>
      </w:pPr>
      <w:r w:rsidRPr="00E54BB9">
        <w:rPr>
          <w:rFonts w:ascii="Times New Roman" w:hAnsi="Times New Roman" w:cs="Times New Roman"/>
          <w:sz w:val="28"/>
          <w:szCs w:val="28"/>
        </w:rPr>
        <w:t xml:space="preserve">This is to certify that the above statement made by the candidate is correct to the best of my knowledge. </w:t>
      </w:r>
    </w:p>
    <w:p w14:paraId="6B02E74B" w14:textId="77777777" w:rsidR="00A95912" w:rsidRPr="00E54BB9" w:rsidRDefault="00A95912" w:rsidP="00A00FBC">
      <w:pPr>
        <w:jc w:val="center"/>
        <w:rPr>
          <w:rFonts w:ascii="Times New Roman" w:hAnsi="Times New Roman" w:cs="Times New Roman"/>
          <w:sz w:val="28"/>
          <w:szCs w:val="28"/>
        </w:rPr>
      </w:pPr>
    </w:p>
    <w:p w14:paraId="0EF7B3AA" w14:textId="77777777" w:rsidR="00A95912" w:rsidRPr="00E54BB9" w:rsidRDefault="00A00FBC" w:rsidP="00A95912">
      <w:pPr>
        <w:ind w:left="1440" w:firstLine="720"/>
        <w:jc w:val="right"/>
        <w:rPr>
          <w:rFonts w:ascii="Times New Roman" w:hAnsi="Times New Roman" w:cs="Times New Roman"/>
          <w:sz w:val="28"/>
          <w:szCs w:val="28"/>
        </w:rPr>
      </w:pPr>
      <w:r w:rsidRPr="00E54BB9">
        <w:rPr>
          <w:rFonts w:ascii="Times New Roman" w:hAnsi="Times New Roman" w:cs="Times New Roman"/>
          <w:sz w:val="28"/>
          <w:szCs w:val="28"/>
        </w:rPr>
        <w:t xml:space="preserve">Signature of BTP Supervisor with date </w:t>
      </w:r>
    </w:p>
    <w:p w14:paraId="44FB5FC2" w14:textId="4995B11B" w:rsidR="00B31595" w:rsidRPr="00E54BB9" w:rsidRDefault="00A00FBC" w:rsidP="00A95912">
      <w:pPr>
        <w:jc w:val="right"/>
        <w:rPr>
          <w:rFonts w:ascii="Times New Roman" w:hAnsi="Times New Roman" w:cs="Times New Roman"/>
          <w:sz w:val="28"/>
          <w:szCs w:val="28"/>
        </w:rPr>
      </w:pPr>
      <w:r w:rsidRPr="00E54BB9">
        <w:rPr>
          <w:rFonts w:ascii="Times New Roman" w:hAnsi="Times New Roman" w:cs="Times New Roman"/>
          <w:sz w:val="28"/>
          <w:szCs w:val="28"/>
        </w:rPr>
        <w:t xml:space="preserve">(Prof. </w:t>
      </w:r>
      <w:r w:rsidR="00A95912" w:rsidRPr="00E54BB9">
        <w:rPr>
          <w:rFonts w:ascii="Times New Roman" w:hAnsi="Times New Roman" w:cs="Times New Roman"/>
          <w:sz w:val="28"/>
          <w:szCs w:val="28"/>
        </w:rPr>
        <w:t>Rajendra Prasath</w:t>
      </w:r>
      <w:r w:rsidRPr="00E54BB9">
        <w:rPr>
          <w:rFonts w:ascii="Times New Roman" w:hAnsi="Times New Roman" w:cs="Times New Roman"/>
          <w:sz w:val="28"/>
          <w:szCs w:val="28"/>
        </w:rPr>
        <w:t>)</w:t>
      </w:r>
    </w:p>
    <w:p w14:paraId="0EB84083" w14:textId="4D8FA40D" w:rsidR="00E54BB9" w:rsidRPr="00E54BB9" w:rsidRDefault="00E54BB9">
      <w:pPr>
        <w:rPr>
          <w:rFonts w:ascii="Times New Roman" w:hAnsi="Times New Roman" w:cs="Times New Roman"/>
          <w:sz w:val="28"/>
          <w:szCs w:val="28"/>
        </w:rPr>
      </w:pPr>
      <w:r w:rsidRPr="00E54BB9">
        <w:rPr>
          <w:rFonts w:ascii="Times New Roman" w:hAnsi="Times New Roman" w:cs="Times New Roman"/>
          <w:sz w:val="28"/>
          <w:szCs w:val="28"/>
        </w:rPr>
        <w:br w:type="page"/>
      </w:r>
    </w:p>
    <w:p w14:paraId="1A9564FC" w14:textId="028A75E5" w:rsidR="00E54BB9" w:rsidRDefault="00E54BB9" w:rsidP="003E5DB4">
      <w:pPr>
        <w:pStyle w:val="Style1"/>
      </w:pPr>
      <w:r w:rsidRPr="00E54BB9">
        <w:lastRenderedPageBreak/>
        <w:t>Abstract</w:t>
      </w:r>
    </w:p>
    <w:p w14:paraId="14D9933B" w14:textId="79F20B62" w:rsidR="0011472D" w:rsidRDefault="0011472D" w:rsidP="003E5DB4">
      <w:pPr>
        <w:pStyle w:val="Style1"/>
      </w:pPr>
    </w:p>
    <w:p w14:paraId="37329D03" w14:textId="5F5FAF63" w:rsidR="0011472D" w:rsidRDefault="0011472D" w:rsidP="0011472D">
      <w:pPr>
        <w:rPr>
          <w:rFonts w:asciiTheme="majorHAnsi" w:hAnsiTheme="majorHAnsi" w:cs="Times New Roman"/>
          <w:sz w:val="28"/>
          <w:szCs w:val="28"/>
        </w:rPr>
      </w:pPr>
      <w:r>
        <w:rPr>
          <w:rFonts w:asciiTheme="majorHAnsi" w:hAnsiTheme="majorHAnsi" w:cs="Times New Roman"/>
          <w:sz w:val="28"/>
          <w:szCs w:val="28"/>
        </w:rPr>
        <w:t>People in every democratic country have the freedom to elect their own leader and eventually, The Government. And to do so, every citizen above the age 18 have the right to vote. It is our civic duty. There have been many alternatives for security while voting but vulnerable processes are still use throughout the world.</w:t>
      </w:r>
      <w:r>
        <w:rPr>
          <w:rFonts w:asciiTheme="majorHAnsi" w:hAnsiTheme="majorHAnsi" w:cs="Times New Roman"/>
          <w:sz w:val="28"/>
          <w:szCs w:val="28"/>
        </w:rPr>
        <w:t xml:space="preserve"> </w:t>
      </w:r>
      <w:r>
        <w:rPr>
          <w:rFonts w:asciiTheme="majorHAnsi" w:hAnsiTheme="majorHAnsi" w:cs="Times New Roman"/>
          <w:sz w:val="28"/>
          <w:szCs w:val="28"/>
        </w:rPr>
        <w:t>The main reason is that we still have not come up with a better alternative for the voting system we are using at present. E-voting is one of the reliable solution but it has to be refined to its finest version in order to be of some practical use.</w:t>
      </w:r>
    </w:p>
    <w:p w14:paraId="55ABB459" w14:textId="77777777" w:rsidR="0011472D" w:rsidRPr="00E54BB9" w:rsidRDefault="0011472D" w:rsidP="0011472D"/>
    <w:p w14:paraId="1FDEF244" w14:textId="432F4590" w:rsidR="00E54BB9" w:rsidRDefault="00E54BB9" w:rsidP="00E54BB9">
      <w:pPr>
        <w:rPr>
          <w:rFonts w:ascii="Times New Roman" w:hAnsi="Times New Roman" w:cs="Times New Roman"/>
        </w:rPr>
      </w:pPr>
    </w:p>
    <w:p w14:paraId="078C7B7C" w14:textId="3369F32E" w:rsidR="00E54BB9" w:rsidRDefault="00E54BB9">
      <w:pPr>
        <w:rPr>
          <w:rFonts w:ascii="Times New Roman" w:hAnsi="Times New Roman" w:cs="Times New Roman"/>
        </w:rPr>
      </w:pPr>
      <w:r>
        <w:rPr>
          <w:rFonts w:ascii="Times New Roman" w:hAnsi="Times New Roman" w:cs="Times New Roman"/>
        </w:rPr>
        <w:br w:type="page"/>
      </w:r>
    </w:p>
    <w:p w14:paraId="18141F51" w14:textId="77777777" w:rsidR="0011472D" w:rsidRDefault="0011472D" w:rsidP="0011472D">
      <w:pPr>
        <w:pStyle w:val="Title"/>
      </w:pPr>
      <w:r>
        <w:lastRenderedPageBreak/>
        <w:t>Table of Contents</w:t>
      </w:r>
    </w:p>
    <w:p w14:paraId="5702152E" w14:textId="77777777" w:rsidR="0011472D" w:rsidRDefault="0011472D" w:rsidP="0011472D"/>
    <w:p w14:paraId="05F36CBE" w14:textId="2AB2A3A2" w:rsidR="0011472D" w:rsidRDefault="0011472D" w:rsidP="0011472D">
      <w:pPr>
        <w:numPr>
          <w:ilvl w:val="0"/>
          <w:numId w:val="27"/>
        </w:numPr>
        <w:tabs>
          <w:tab w:val="clear" w:pos="420"/>
        </w:tabs>
        <w:rPr>
          <w:rFonts w:asciiTheme="majorHAnsi" w:hAnsiTheme="majorHAnsi"/>
          <w:sz w:val="32"/>
          <w:szCs w:val="32"/>
        </w:rPr>
      </w:pPr>
      <w:r>
        <w:rPr>
          <w:rFonts w:asciiTheme="majorHAnsi" w:eastAsiaTheme="majorEastAsia" w:hAnsiTheme="majorHAnsi" w:cstheme="majorEastAsia"/>
          <w:sz w:val="32"/>
          <w:szCs w:val="32"/>
        </w:rPr>
        <w:t>Introduction</w:t>
      </w:r>
      <w:r>
        <w:rPr>
          <w:rFonts w:asciiTheme="majorHAnsi" w:eastAsiaTheme="majorEastAsia" w:hAnsiTheme="majorHAnsi" w:cstheme="majorEastAsia"/>
          <w:sz w:val="32"/>
          <w:szCs w:val="32"/>
        </w:rPr>
        <w:tab/>
      </w:r>
      <w:r>
        <w:rPr>
          <w:rFonts w:asciiTheme="majorHAnsi" w:eastAsiaTheme="majorEastAsia" w:hAnsiTheme="majorHAnsi" w:cstheme="majorEastAsia"/>
          <w:sz w:val="32"/>
          <w:szCs w:val="32"/>
        </w:rPr>
        <w:tab/>
      </w:r>
      <w:r>
        <w:rPr>
          <w:rFonts w:asciiTheme="majorHAnsi" w:eastAsiaTheme="majorEastAsia" w:hAnsiTheme="majorHAnsi" w:cstheme="majorEastAsia"/>
          <w:sz w:val="32"/>
          <w:szCs w:val="32"/>
        </w:rPr>
        <w:tab/>
      </w:r>
      <w:r>
        <w:rPr>
          <w:rFonts w:asciiTheme="majorHAnsi" w:eastAsiaTheme="majorEastAsia" w:hAnsiTheme="majorHAnsi" w:cstheme="majorEastAsia"/>
          <w:sz w:val="32"/>
          <w:szCs w:val="32"/>
        </w:rPr>
        <w:tab/>
      </w:r>
      <w:r>
        <w:rPr>
          <w:rFonts w:asciiTheme="majorHAnsi" w:eastAsiaTheme="majorEastAsia" w:hAnsiTheme="majorHAnsi" w:cstheme="majorEastAsia"/>
          <w:sz w:val="32"/>
          <w:szCs w:val="32"/>
        </w:rPr>
        <w:tab/>
      </w:r>
      <w:r>
        <w:rPr>
          <w:rFonts w:asciiTheme="majorHAnsi" w:eastAsiaTheme="majorEastAsia" w:hAnsiTheme="majorHAnsi" w:cstheme="majorEastAsia"/>
          <w:sz w:val="32"/>
          <w:szCs w:val="32"/>
        </w:rPr>
        <w:tab/>
      </w:r>
      <w:r>
        <w:rPr>
          <w:rFonts w:asciiTheme="majorHAnsi" w:eastAsiaTheme="majorEastAsia" w:hAnsiTheme="majorHAnsi" w:cstheme="majorEastAsia"/>
          <w:sz w:val="32"/>
          <w:szCs w:val="32"/>
        </w:rPr>
        <w:tab/>
      </w:r>
      <w:r>
        <w:rPr>
          <w:rFonts w:asciiTheme="majorHAnsi" w:eastAsiaTheme="majorEastAsia" w:hAnsiTheme="majorHAnsi" w:cstheme="majorEastAsia"/>
          <w:sz w:val="32"/>
          <w:szCs w:val="32"/>
        </w:rPr>
        <w:tab/>
      </w:r>
      <w:r>
        <w:rPr>
          <w:rFonts w:asciiTheme="majorHAnsi" w:eastAsiaTheme="majorEastAsia" w:hAnsiTheme="majorHAnsi" w:cstheme="majorEastAsia"/>
          <w:sz w:val="32"/>
          <w:szCs w:val="32"/>
        </w:rPr>
        <w:tab/>
      </w:r>
      <w:r>
        <w:rPr>
          <w:rFonts w:asciiTheme="majorHAnsi" w:eastAsiaTheme="majorEastAsia" w:hAnsiTheme="majorHAnsi" w:cstheme="majorEastAsia"/>
          <w:sz w:val="32"/>
          <w:szCs w:val="32"/>
        </w:rPr>
        <w:tab/>
        <w:t>5</w:t>
      </w:r>
    </w:p>
    <w:p w14:paraId="669F5F22" w14:textId="77777777" w:rsidR="0011472D" w:rsidRDefault="0011472D" w:rsidP="0011472D">
      <w:pPr>
        <w:rPr>
          <w:rFonts w:asciiTheme="majorHAnsi" w:hAnsiTheme="majorHAnsi"/>
          <w:sz w:val="32"/>
          <w:szCs w:val="32"/>
        </w:rPr>
      </w:pPr>
    </w:p>
    <w:p w14:paraId="0B117857" w14:textId="64E77C31" w:rsidR="0011472D" w:rsidRDefault="0011472D" w:rsidP="0011472D">
      <w:pPr>
        <w:numPr>
          <w:ilvl w:val="0"/>
          <w:numId w:val="27"/>
        </w:numPr>
        <w:tabs>
          <w:tab w:val="clear" w:pos="420"/>
        </w:tabs>
        <w:spacing w:line="360" w:lineRule="auto"/>
        <w:rPr>
          <w:rFonts w:asciiTheme="majorHAnsi" w:hAnsiTheme="majorHAnsi" w:cstheme="majorHAnsi"/>
          <w:sz w:val="32"/>
          <w:szCs w:val="32"/>
        </w:rPr>
      </w:pPr>
      <w:r>
        <w:rPr>
          <w:rFonts w:asciiTheme="majorHAnsi" w:hAnsiTheme="majorHAnsi"/>
          <w:sz w:val="32"/>
          <w:szCs w:val="32"/>
        </w:rPr>
        <w:t xml:space="preserve">Reference Paper/Literature Survey </w:t>
      </w:r>
      <w:r>
        <w:rPr>
          <w:rFonts w:asciiTheme="majorHAnsi" w:hAnsiTheme="majorHAnsi"/>
          <w:sz w:val="32"/>
          <w:szCs w:val="32"/>
        </w:rPr>
        <w:tab/>
      </w:r>
      <w:r>
        <w:rPr>
          <w:rFonts w:asciiTheme="majorHAnsi" w:hAnsiTheme="majorHAnsi"/>
          <w:sz w:val="32"/>
          <w:szCs w:val="32"/>
        </w:rPr>
        <w:tab/>
      </w:r>
      <w:r>
        <w:rPr>
          <w:rFonts w:asciiTheme="majorHAnsi" w:hAnsiTheme="majorHAnsi"/>
          <w:sz w:val="32"/>
          <w:szCs w:val="32"/>
        </w:rPr>
        <w:tab/>
      </w:r>
      <w:r>
        <w:rPr>
          <w:rFonts w:asciiTheme="majorHAnsi" w:hAnsiTheme="majorHAnsi"/>
          <w:sz w:val="32"/>
          <w:szCs w:val="32"/>
        </w:rPr>
        <w:tab/>
      </w:r>
      <w:r>
        <w:rPr>
          <w:rFonts w:asciiTheme="majorHAnsi" w:hAnsiTheme="majorHAnsi"/>
          <w:sz w:val="32"/>
          <w:szCs w:val="32"/>
        </w:rPr>
        <w:tab/>
      </w:r>
      <w:r>
        <w:rPr>
          <w:rFonts w:asciiTheme="majorHAnsi" w:hAnsiTheme="majorHAnsi"/>
          <w:sz w:val="32"/>
          <w:szCs w:val="32"/>
        </w:rPr>
        <w:tab/>
        <w:t>7</w:t>
      </w:r>
    </w:p>
    <w:p w14:paraId="662B1CC1" w14:textId="4E8755C9" w:rsidR="0011472D" w:rsidRPr="0011472D" w:rsidRDefault="0011472D" w:rsidP="0011472D">
      <w:pPr>
        <w:numPr>
          <w:ilvl w:val="1"/>
          <w:numId w:val="27"/>
        </w:numPr>
        <w:tabs>
          <w:tab w:val="clear" w:pos="840"/>
        </w:tabs>
        <w:spacing w:line="480" w:lineRule="auto"/>
        <w:rPr>
          <w:rFonts w:asciiTheme="majorHAnsi" w:hAnsiTheme="majorHAnsi"/>
          <w:sz w:val="32"/>
          <w:szCs w:val="32"/>
        </w:rPr>
      </w:pPr>
      <w:r>
        <w:rPr>
          <w:rFonts w:asciiTheme="majorHAnsi" w:hAnsiTheme="majorHAnsi" w:cstheme="majorHAnsi"/>
          <w:sz w:val="32"/>
          <w:szCs w:val="32"/>
        </w:rPr>
        <w:t xml:space="preserve">Why Blockchain for E-Voting System? </w:t>
      </w:r>
      <w:r>
        <w:rPr>
          <w:rFonts w:asciiTheme="majorHAnsi" w:hAnsiTheme="majorHAnsi" w:cstheme="majorHAnsi"/>
          <w:sz w:val="32"/>
          <w:szCs w:val="32"/>
        </w:rPr>
        <w:tab/>
      </w:r>
      <w:r>
        <w:rPr>
          <w:rFonts w:asciiTheme="majorHAnsi" w:hAnsiTheme="majorHAnsi" w:cstheme="majorHAnsi"/>
          <w:sz w:val="32"/>
          <w:szCs w:val="32"/>
        </w:rPr>
        <w:tab/>
      </w:r>
      <w:r>
        <w:rPr>
          <w:rFonts w:asciiTheme="majorHAnsi" w:hAnsiTheme="majorHAnsi" w:cstheme="majorHAnsi"/>
          <w:sz w:val="32"/>
          <w:szCs w:val="32"/>
        </w:rPr>
        <w:tab/>
      </w:r>
      <w:r>
        <w:rPr>
          <w:rFonts w:asciiTheme="majorHAnsi" w:hAnsiTheme="majorHAnsi" w:cstheme="majorHAnsi"/>
          <w:sz w:val="32"/>
          <w:szCs w:val="32"/>
        </w:rPr>
        <w:tab/>
        <w:t>7</w:t>
      </w:r>
    </w:p>
    <w:p w14:paraId="1EFAF613" w14:textId="33BB3701" w:rsidR="0011472D" w:rsidRDefault="0011472D" w:rsidP="0011472D">
      <w:pPr>
        <w:numPr>
          <w:ilvl w:val="0"/>
          <w:numId w:val="27"/>
        </w:numPr>
        <w:tabs>
          <w:tab w:val="clear" w:pos="420"/>
        </w:tabs>
        <w:rPr>
          <w:rFonts w:asciiTheme="majorHAnsi" w:hAnsiTheme="majorHAnsi"/>
          <w:sz w:val="32"/>
          <w:szCs w:val="32"/>
        </w:rPr>
      </w:pPr>
      <w:r>
        <w:rPr>
          <w:rFonts w:asciiTheme="majorHAnsi" w:hAnsiTheme="majorHAnsi"/>
          <w:sz w:val="32"/>
          <w:szCs w:val="32"/>
        </w:rPr>
        <w:t>Application Design</w:t>
      </w:r>
      <w:r>
        <w:rPr>
          <w:rFonts w:asciiTheme="majorHAnsi" w:hAnsiTheme="majorHAnsi"/>
          <w:sz w:val="32"/>
          <w:szCs w:val="32"/>
        </w:rPr>
        <w:tab/>
      </w:r>
      <w:r>
        <w:rPr>
          <w:rFonts w:asciiTheme="majorHAnsi" w:hAnsiTheme="majorHAnsi"/>
          <w:sz w:val="32"/>
          <w:szCs w:val="32"/>
        </w:rPr>
        <w:tab/>
      </w:r>
      <w:r>
        <w:rPr>
          <w:rFonts w:asciiTheme="majorHAnsi" w:hAnsiTheme="majorHAnsi"/>
          <w:sz w:val="32"/>
          <w:szCs w:val="32"/>
        </w:rPr>
        <w:tab/>
      </w:r>
      <w:r>
        <w:rPr>
          <w:rFonts w:asciiTheme="majorHAnsi" w:hAnsiTheme="majorHAnsi"/>
          <w:sz w:val="32"/>
          <w:szCs w:val="32"/>
        </w:rPr>
        <w:tab/>
      </w:r>
      <w:r>
        <w:rPr>
          <w:rFonts w:asciiTheme="majorHAnsi" w:hAnsiTheme="majorHAnsi"/>
          <w:sz w:val="32"/>
          <w:szCs w:val="32"/>
        </w:rPr>
        <w:tab/>
      </w:r>
      <w:r>
        <w:rPr>
          <w:rFonts w:asciiTheme="majorHAnsi" w:hAnsiTheme="majorHAnsi"/>
          <w:sz w:val="32"/>
          <w:szCs w:val="32"/>
        </w:rPr>
        <w:tab/>
      </w:r>
      <w:r>
        <w:rPr>
          <w:rFonts w:asciiTheme="majorHAnsi" w:hAnsiTheme="majorHAnsi"/>
          <w:sz w:val="32"/>
          <w:szCs w:val="32"/>
        </w:rPr>
        <w:tab/>
      </w:r>
      <w:r>
        <w:rPr>
          <w:rFonts w:asciiTheme="majorHAnsi" w:hAnsiTheme="majorHAnsi"/>
          <w:sz w:val="32"/>
          <w:szCs w:val="32"/>
        </w:rPr>
        <w:tab/>
        <w:t>8</w:t>
      </w:r>
    </w:p>
    <w:p w14:paraId="1CBF0834" w14:textId="77777777" w:rsidR="0011472D" w:rsidRDefault="0011472D" w:rsidP="0011472D">
      <w:pPr>
        <w:rPr>
          <w:rFonts w:asciiTheme="majorHAnsi" w:hAnsiTheme="majorHAnsi"/>
          <w:sz w:val="32"/>
          <w:szCs w:val="32"/>
        </w:rPr>
      </w:pPr>
    </w:p>
    <w:p w14:paraId="67AA6970" w14:textId="399A960A" w:rsidR="0011472D" w:rsidRDefault="0011472D" w:rsidP="0011472D">
      <w:pPr>
        <w:numPr>
          <w:ilvl w:val="0"/>
          <w:numId w:val="27"/>
        </w:numPr>
        <w:tabs>
          <w:tab w:val="clear" w:pos="420"/>
        </w:tabs>
        <w:rPr>
          <w:rFonts w:asciiTheme="majorHAnsi" w:hAnsiTheme="majorHAnsi"/>
          <w:sz w:val="32"/>
          <w:szCs w:val="32"/>
        </w:rPr>
      </w:pPr>
      <w:r>
        <w:rPr>
          <w:rFonts w:asciiTheme="majorHAnsi" w:hAnsiTheme="majorHAnsi"/>
          <w:sz w:val="32"/>
          <w:szCs w:val="32"/>
        </w:rPr>
        <w:t>Our Application Implementation</w:t>
      </w:r>
      <w:r>
        <w:rPr>
          <w:rFonts w:asciiTheme="majorHAnsi" w:hAnsiTheme="majorHAnsi"/>
          <w:sz w:val="32"/>
          <w:szCs w:val="32"/>
        </w:rPr>
        <w:tab/>
      </w:r>
      <w:r>
        <w:rPr>
          <w:rFonts w:asciiTheme="majorHAnsi" w:hAnsiTheme="majorHAnsi"/>
          <w:sz w:val="32"/>
          <w:szCs w:val="32"/>
        </w:rPr>
        <w:tab/>
      </w:r>
      <w:r>
        <w:rPr>
          <w:rFonts w:asciiTheme="majorHAnsi" w:hAnsiTheme="majorHAnsi"/>
          <w:sz w:val="32"/>
          <w:szCs w:val="32"/>
        </w:rPr>
        <w:tab/>
      </w:r>
      <w:r>
        <w:rPr>
          <w:rFonts w:asciiTheme="majorHAnsi" w:hAnsiTheme="majorHAnsi"/>
          <w:sz w:val="32"/>
          <w:szCs w:val="32"/>
        </w:rPr>
        <w:tab/>
      </w:r>
      <w:r>
        <w:rPr>
          <w:rFonts w:asciiTheme="majorHAnsi" w:hAnsiTheme="majorHAnsi"/>
          <w:sz w:val="32"/>
          <w:szCs w:val="32"/>
        </w:rPr>
        <w:tab/>
      </w:r>
      <w:r>
        <w:rPr>
          <w:rFonts w:asciiTheme="majorHAnsi" w:hAnsiTheme="majorHAnsi"/>
          <w:sz w:val="32"/>
          <w:szCs w:val="32"/>
        </w:rPr>
        <w:tab/>
        <w:t>9</w:t>
      </w:r>
    </w:p>
    <w:p w14:paraId="0F9BD085" w14:textId="77777777" w:rsidR="0011472D" w:rsidRDefault="0011472D" w:rsidP="0011472D">
      <w:pPr>
        <w:rPr>
          <w:rFonts w:asciiTheme="majorHAnsi" w:hAnsiTheme="majorHAnsi"/>
          <w:sz w:val="32"/>
          <w:szCs w:val="32"/>
        </w:rPr>
      </w:pPr>
    </w:p>
    <w:p w14:paraId="679B4832" w14:textId="60AFE543" w:rsidR="0011472D" w:rsidRDefault="0011472D" w:rsidP="0011472D">
      <w:pPr>
        <w:numPr>
          <w:ilvl w:val="0"/>
          <w:numId w:val="27"/>
        </w:numPr>
        <w:tabs>
          <w:tab w:val="clear" w:pos="420"/>
        </w:tabs>
        <w:rPr>
          <w:rFonts w:asciiTheme="majorHAnsi" w:hAnsiTheme="majorHAnsi"/>
          <w:sz w:val="32"/>
          <w:szCs w:val="32"/>
        </w:rPr>
      </w:pPr>
      <w:r>
        <w:rPr>
          <w:rFonts w:asciiTheme="majorHAnsi" w:hAnsiTheme="majorHAnsi"/>
          <w:sz w:val="32"/>
          <w:szCs w:val="32"/>
        </w:rPr>
        <w:t>Results</w:t>
      </w:r>
      <w:r>
        <w:rPr>
          <w:rFonts w:asciiTheme="majorHAnsi" w:hAnsiTheme="majorHAnsi"/>
          <w:sz w:val="32"/>
          <w:szCs w:val="32"/>
        </w:rPr>
        <w:tab/>
      </w:r>
      <w:r>
        <w:rPr>
          <w:rFonts w:asciiTheme="majorHAnsi" w:hAnsiTheme="majorHAnsi"/>
          <w:sz w:val="32"/>
          <w:szCs w:val="32"/>
        </w:rPr>
        <w:tab/>
      </w:r>
      <w:r>
        <w:rPr>
          <w:rFonts w:asciiTheme="majorHAnsi" w:hAnsiTheme="majorHAnsi"/>
          <w:sz w:val="32"/>
          <w:szCs w:val="32"/>
        </w:rPr>
        <w:tab/>
      </w:r>
      <w:r>
        <w:rPr>
          <w:rFonts w:asciiTheme="majorHAnsi" w:hAnsiTheme="majorHAnsi"/>
          <w:sz w:val="32"/>
          <w:szCs w:val="32"/>
        </w:rPr>
        <w:tab/>
      </w:r>
      <w:r>
        <w:rPr>
          <w:rFonts w:asciiTheme="majorHAnsi" w:hAnsiTheme="majorHAnsi"/>
          <w:sz w:val="32"/>
          <w:szCs w:val="32"/>
        </w:rPr>
        <w:tab/>
      </w:r>
      <w:r>
        <w:rPr>
          <w:rFonts w:asciiTheme="majorHAnsi" w:hAnsiTheme="majorHAnsi"/>
          <w:sz w:val="32"/>
          <w:szCs w:val="32"/>
        </w:rPr>
        <w:tab/>
      </w:r>
      <w:r>
        <w:rPr>
          <w:rFonts w:asciiTheme="majorHAnsi" w:hAnsiTheme="majorHAnsi"/>
          <w:sz w:val="32"/>
          <w:szCs w:val="32"/>
        </w:rPr>
        <w:tab/>
      </w:r>
      <w:r>
        <w:rPr>
          <w:rFonts w:asciiTheme="majorHAnsi" w:hAnsiTheme="majorHAnsi"/>
          <w:sz w:val="32"/>
          <w:szCs w:val="32"/>
        </w:rPr>
        <w:tab/>
      </w:r>
      <w:r>
        <w:rPr>
          <w:rFonts w:asciiTheme="majorHAnsi" w:hAnsiTheme="majorHAnsi"/>
          <w:sz w:val="32"/>
          <w:szCs w:val="32"/>
        </w:rPr>
        <w:tab/>
      </w:r>
      <w:r>
        <w:rPr>
          <w:rFonts w:asciiTheme="majorHAnsi" w:hAnsiTheme="majorHAnsi"/>
          <w:sz w:val="32"/>
          <w:szCs w:val="32"/>
        </w:rPr>
        <w:tab/>
      </w:r>
      <w:r>
        <w:rPr>
          <w:rFonts w:asciiTheme="majorHAnsi" w:hAnsiTheme="majorHAnsi"/>
          <w:sz w:val="32"/>
          <w:szCs w:val="32"/>
        </w:rPr>
        <w:tab/>
        <w:t>10</w:t>
      </w:r>
    </w:p>
    <w:p w14:paraId="4B2D83C0" w14:textId="77777777" w:rsidR="0011472D" w:rsidRDefault="0011472D" w:rsidP="0011472D">
      <w:pPr>
        <w:rPr>
          <w:rFonts w:asciiTheme="majorHAnsi" w:hAnsiTheme="majorHAnsi"/>
          <w:sz w:val="32"/>
          <w:szCs w:val="32"/>
        </w:rPr>
      </w:pPr>
    </w:p>
    <w:p w14:paraId="2C243192" w14:textId="44CA53BE" w:rsidR="0011472D" w:rsidRDefault="0011472D" w:rsidP="0011472D">
      <w:pPr>
        <w:numPr>
          <w:ilvl w:val="0"/>
          <w:numId w:val="27"/>
        </w:numPr>
        <w:tabs>
          <w:tab w:val="clear" w:pos="420"/>
        </w:tabs>
        <w:rPr>
          <w:rFonts w:asciiTheme="majorHAnsi" w:hAnsiTheme="majorHAnsi"/>
          <w:sz w:val="32"/>
          <w:szCs w:val="32"/>
        </w:rPr>
      </w:pPr>
      <w:r>
        <w:rPr>
          <w:rFonts w:asciiTheme="majorHAnsi" w:hAnsiTheme="majorHAnsi"/>
          <w:sz w:val="32"/>
          <w:szCs w:val="32"/>
        </w:rPr>
        <w:t>References</w:t>
      </w:r>
      <w:r>
        <w:rPr>
          <w:rFonts w:asciiTheme="majorHAnsi" w:hAnsiTheme="majorHAnsi"/>
          <w:sz w:val="32"/>
          <w:szCs w:val="32"/>
        </w:rPr>
        <w:tab/>
      </w:r>
      <w:r>
        <w:rPr>
          <w:rFonts w:asciiTheme="majorHAnsi" w:hAnsiTheme="majorHAnsi"/>
          <w:sz w:val="32"/>
          <w:szCs w:val="32"/>
        </w:rPr>
        <w:tab/>
      </w:r>
      <w:r>
        <w:rPr>
          <w:rFonts w:asciiTheme="majorHAnsi" w:hAnsiTheme="majorHAnsi"/>
          <w:sz w:val="32"/>
          <w:szCs w:val="32"/>
        </w:rPr>
        <w:tab/>
      </w:r>
      <w:r>
        <w:rPr>
          <w:rFonts w:asciiTheme="majorHAnsi" w:hAnsiTheme="majorHAnsi"/>
          <w:sz w:val="32"/>
          <w:szCs w:val="32"/>
        </w:rPr>
        <w:tab/>
      </w:r>
      <w:r>
        <w:rPr>
          <w:rFonts w:asciiTheme="majorHAnsi" w:hAnsiTheme="majorHAnsi"/>
          <w:sz w:val="32"/>
          <w:szCs w:val="32"/>
        </w:rPr>
        <w:tab/>
      </w:r>
      <w:r>
        <w:rPr>
          <w:rFonts w:asciiTheme="majorHAnsi" w:hAnsiTheme="majorHAnsi"/>
          <w:sz w:val="32"/>
          <w:szCs w:val="32"/>
        </w:rPr>
        <w:tab/>
      </w:r>
      <w:r>
        <w:rPr>
          <w:rFonts w:asciiTheme="majorHAnsi" w:hAnsiTheme="majorHAnsi"/>
          <w:sz w:val="32"/>
          <w:szCs w:val="32"/>
        </w:rPr>
        <w:tab/>
      </w:r>
      <w:r>
        <w:rPr>
          <w:rFonts w:asciiTheme="majorHAnsi" w:hAnsiTheme="majorHAnsi"/>
          <w:sz w:val="32"/>
          <w:szCs w:val="32"/>
        </w:rPr>
        <w:tab/>
      </w:r>
      <w:r>
        <w:rPr>
          <w:rFonts w:asciiTheme="majorHAnsi" w:hAnsiTheme="majorHAnsi"/>
          <w:sz w:val="32"/>
          <w:szCs w:val="32"/>
        </w:rPr>
        <w:tab/>
      </w:r>
      <w:r>
        <w:rPr>
          <w:rFonts w:asciiTheme="majorHAnsi" w:hAnsiTheme="majorHAnsi"/>
          <w:sz w:val="32"/>
          <w:szCs w:val="32"/>
        </w:rPr>
        <w:tab/>
        <w:t>11</w:t>
      </w:r>
    </w:p>
    <w:p w14:paraId="219F24C2" w14:textId="13AE80B8" w:rsidR="003E5DB4" w:rsidRDefault="0011472D" w:rsidP="0011472D">
      <w:pPr>
        <w:ind w:left="420"/>
      </w:pPr>
      <w:r>
        <w:br w:type="page"/>
      </w:r>
    </w:p>
    <w:p w14:paraId="02A2E8DB" w14:textId="296EFAFA" w:rsidR="00E54BB9" w:rsidRDefault="00E54BB9" w:rsidP="00E54BB9">
      <w:pPr>
        <w:pStyle w:val="Title"/>
      </w:pPr>
      <w:r>
        <w:lastRenderedPageBreak/>
        <w:t>Introduction</w:t>
      </w:r>
    </w:p>
    <w:p w14:paraId="36E27C3D" w14:textId="77777777" w:rsidR="00E54BB9" w:rsidRPr="00E54BB9" w:rsidRDefault="00E54BB9" w:rsidP="00E54BB9">
      <w:pPr>
        <w:rPr>
          <w:rFonts w:asciiTheme="majorHAnsi" w:hAnsiTheme="majorHAnsi" w:cstheme="majorHAnsi"/>
        </w:rPr>
      </w:pPr>
    </w:p>
    <w:p w14:paraId="184C3270" w14:textId="77777777" w:rsidR="00610681" w:rsidRDefault="00E54BB9" w:rsidP="00384704">
      <w:pPr>
        <w:spacing w:line="276" w:lineRule="auto"/>
        <w:rPr>
          <w:rFonts w:asciiTheme="majorHAnsi" w:hAnsiTheme="majorHAnsi" w:cstheme="majorHAnsi"/>
          <w:sz w:val="28"/>
          <w:szCs w:val="28"/>
        </w:rPr>
      </w:pPr>
      <w:r w:rsidRPr="00384704">
        <w:rPr>
          <w:rFonts w:asciiTheme="majorHAnsi" w:hAnsiTheme="majorHAnsi" w:cstheme="majorHAnsi"/>
          <w:sz w:val="28"/>
          <w:szCs w:val="28"/>
        </w:rPr>
        <w:t xml:space="preserve">Democracy and public election are pillars of </w:t>
      </w:r>
      <w:r w:rsidR="00384704" w:rsidRPr="00384704">
        <w:rPr>
          <w:rFonts w:asciiTheme="majorHAnsi" w:hAnsiTheme="majorHAnsi" w:cstheme="majorHAnsi"/>
          <w:sz w:val="28"/>
          <w:szCs w:val="28"/>
        </w:rPr>
        <w:t>present-day</w:t>
      </w:r>
      <w:r w:rsidRPr="00384704">
        <w:rPr>
          <w:rFonts w:asciiTheme="majorHAnsi" w:hAnsiTheme="majorHAnsi" w:cstheme="majorHAnsi"/>
          <w:sz w:val="28"/>
          <w:szCs w:val="28"/>
        </w:rPr>
        <w:t xml:space="preserve"> culture, yet the customary paper voting forms are inclined to misrepresentation and disappointment; polling forms can be miscalculated, or </w:t>
      </w:r>
      <w:r w:rsidR="00384704" w:rsidRPr="00384704">
        <w:rPr>
          <w:rFonts w:asciiTheme="majorHAnsi" w:hAnsiTheme="majorHAnsi" w:cstheme="majorHAnsi"/>
          <w:sz w:val="28"/>
          <w:szCs w:val="28"/>
        </w:rPr>
        <w:t xml:space="preserve">Electronic Voting Machines (EVMs) might be reprogrammed </w:t>
      </w:r>
      <w:r w:rsidRPr="00384704">
        <w:rPr>
          <w:rFonts w:asciiTheme="majorHAnsi" w:hAnsiTheme="majorHAnsi" w:cstheme="majorHAnsi"/>
          <w:sz w:val="28"/>
          <w:szCs w:val="28"/>
        </w:rPr>
        <w:t xml:space="preserve">on the way. The customary democratic framework likewise conveys the expenses of </w:t>
      </w:r>
      <w:r w:rsidR="00384704" w:rsidRPr="00384704">
        <w:rPr>
          <w:rFonts w:asciiTheme="majorHAnsi" w:hAnsiTheme="majorHAnsi" w:cstheme="majorHAnsi"/>
          <w:sz w:val="28"/>
          <w:szCs w:val="28"/>
        </w:rPr>
        <w:t>Human Resources</w:t>
      </w:r>
      <w:r w:rsidRPr="00384704">
        <w:rPr>
          <w:rFonts w:asciiTheme="majorHAnsi" w:hAnsiTheme="majorHAnsi" w:cstheme="majorHAnsi"/>
          <w:sz w:val="28"/>
          <w:szCs w:val="28"/>
        </w:rPr>
        <w:t xml:space="preserve">, </w:t>
      </w:r>
      <w:r w:rsidR="00384704" w:rsidRPr="00384704">
        <w:rPr>
          <w:rFonts w:asciiTheme="majorHAnsi" w:hAnsiTheme="majorHAnsi" w:cstheme="majorHAnsi"/>
          <w:sz w:val="28"/>
          <w:szCs w:val="28"/>
        </w:rPr>
        <w:t>V</w:t>
      </w:r>
      <w:r w:rsidRPr="00384704">
        <w:rPr>
          <w:rFonts w:asciiTheme="majorHAnsi" w:hAnsiTheme="majorHAnsi" w:cstheme="majorHAnsi"/>
          <w:sz w:val="28"/>
          <w:szCs w:val="28"/>
        </w:rPr>
        <w:t xml:space="preserve">oting </w:t>
      </w:r>
      <w:r w:rsidR="00384704" w:rsidRPr="00384704">
        <w:rPr>
          <w:rFonts w:asciiTheme="majorHAnsi" w:hAnsiTheme="majorHAnsi" w:cstheme="majorHAnsi"/>
          <w:sz w:val="28"/>
          <w:szCs w:val="28"/>
        </w:rPr>
        <w:t>ballot Printing</w:t>
      </w:r>
      <w:r w:rsidRPr="00384704">
        <w:rPr>
          <w:rFonts w:asciiTheme="majorHAnsi" w:hAnsiTheme="majorHAnsi" w:cstheme="majorHAnsi"/>
          <w:sz w:val="28"/>
          <w:szCs w:val="28"/>
        </w:rPr>
        <w:t xml:space="preserve">, and safety efforts. An enormous measure of cash is normally spent each political race in each country. </w:t>
      </w:r>
      <w:r w:rsidR="00384704" w:rsidRPr="00384704">
        <w:rPr>
          <w:rFonts w:asciiTheme="majorHAnsi" w:hAnsiTheme="majorHAnsi" w:cstheme="majorHAnsi"/>
          <w:sz w:val="28"/>
          <w:szCs w:val="28"/>
        </w:rPr>
        <w:t>Declining rate of votes casted</w:t>
      </w:r>
      <w:r w:rsidRPr="00384704">
        <w:rPr>
          <w:rFonts w:asciiTheme="majorHAnsi" w:hAnsiTheme="majorHAnsi" w:cstheme="majorHAnsi"/>
          <w:sz w:val="28"/>
          <w:szCs w:val="28"/>
        </w:rPr>
        <w:t xml:space="preserve"> in certain nations have additionally showed up lately.</w:t>
      </w:r>
      <w:r w:rsidR="00384704" w:rsidRPr="00384704">
        <w:rPr>
          <w:rFonts w:asciiTheme="majorHAnsi" w:hAnsiTheme="majorHAnsi" w:cstheme="majorHAnsi"/>
          <w:sz w:val="28"/>
          <w:szCs w:val="28"/>
        </w:rPr>
        <w:t xml:space="preserve"> </w:t>
      </w:r>
      <w:r w:rsidRPr="00384704">
        <w:rPr>
          <w:rFonts w:asciiTheme="majorHAnsi" w:hAnsiTheme="majorHAnsi" w:cstheme="majorHAnsi"/>
          <w:sz w:val="28"/>
          <w:szCs w:val="28"/>
        </w:rPr>
        <w:t>One of the reasons is by all accounts that adolescents find going to casting a ballot places to cast a ballot unfeasible. Therefore, the requirement for a more useful democratic framework is expanding. As the web might be a promising stage for youth commitment in legislative issues, web casting a ballot appears to be a characteristic method to build interest. Some unique unfavorable conditions likewise should be thought of.</w:t>
      </w:r>
      <w:r w:rsidR="00384704">
        <w:rPr>
          <w:rFonts w:asciiTheme="majorHAnsi" w:hAnsiTheme="majorHAnsi" w:cstheme="majorHAnsi"/>
          <w:sz w:val="28"/>
          <w:szCs w:val="28"/>
        </w:rPr>
        <w:t xml:space="preserve"> In India there are many </w:t>
      </w:r>
      <w:r w:rsidR="00610681">
        <w:rPr>
          <w:rFonts w:asciiTheme="majorHAnsi" w:hAnsiTheme="majorHAnsi" w:cstheme="majorHAnsi"/>
          <w:sz w:val="28"/>
          <w:szCs w:val="28"/>
        </w:rPr>
        <w:t>cases of riots either overpowering the voting booths or preventing the casting of the votes.</w:t>
      </w:r>
      <w:r w:rsidRPr="00384704">
        <w:rPr>
          <w:rFonts w:asciiTheme="majorHAnsi" w:hAnsiTheme="majorHAnsi" w:cstheme="majorHAnsi"/>
          <w:sz w:val="28"/>
          <w:szCs w:val="28"/>
        </w:rPr>
        <w:t xml:space="preserve"> This is one illustration of the risky idea of holding a </w:t>
      </w:r>
      <w:r w:rsidR="00610681" w:rsidRPr="00384704">
        <w:rPr>
          <w:rFonts w:asciiTheme="majorHAnsi" w:hAnsiTheme="majorHAnsi" w:cstheme="majorHAnsi"/>
          <w:sz w:val="28"/>
          <w:szCs w:val="28"/>
        </w:rPr>
        <w:t>popularity-based</w:t>
      </w:r>
      <w:r w:rsidRPr="00384704">
        <w:rPr>
          <w:rFonts w:asciiTheme="majorHAnsi" w:hAnsiTheme="majorHAnsi" w:cstheme="majorHAnsi"/>
          <w:sz w:val="28"/>
          <w:szCs w:val="28"/>
        </w:rPr>
        <w:t xml:space="preserve"> vote during a flimsy situation. For electronic democratic frameworks to be practical, we think of it as important that they are simpler to utilize and at any rate as secure as secure as customary </w:t>
      </w:r>
      <w:r w:rsidR="00610681" w:rsidRPr="00384704">
        <w:rPr>
          <w:rFonts w:asciiTheme="majorHAnsi" w:hAnsiTheme="majorHAnsi" w:cstheme="majorHAnsi"/>
          <w:sz w:val="28"/>
          <w:szCs w:val="28"/>
        </w:rPr>
        <w:t>races and</w:t>
      </w:r>
      <w:r w:rsidRPr="00384704">
        <w:rPr>
          <w:rFonts w:asciiTheme="majorHAnsi" w:hAnsiTheme="majorHAnsi" w:cstheme="majorHAnsi"/>
          <w:sz w:val="28"/>
          <w:szCs w:val="28"/>
        </w:rPr>
        <w:t xml:space="preserve"> should have the option to take out human mistake. This is hard to accomplish </w:t>
      </w:r>
      <w:r w:rsidR="00610681" w:rsidRPr="00384704">
        <w:rPr>
          <w:rFonts w:asciiTheme="majorHAnsi" w:hAnsiTheme="majorHAnsi" w:cstheme="majorHAnsi"/>
          <w:sz w:val="28"/>
          <w:szCs w:val="28"/>
        </w:rPr>
        <w:t>because</w:t>
      </w:r>
      <w:r w:rsidRPr="00384704">
        <w:rPr>
          <w:rFonts w:asciiTheme="majorHAnsi" w:hAnsiTheme="majorHAnsi" w:cstheme="majorHAnsi"/>
          <w:sz w:val="28"/>
          <w:szCs w:val="28"/>
        </w:rPr>
        <w:t xml:space="preserve"> electronic democratic frameworks need solid encryption to ensure security, respectability, and secrecy of the vote, while as yet being auditable. This should be guaranteed and still outcome in an </w:t>
      </w:r>
      <w:r w:rsidR="00610681" w:rsidRPr="00384704">
        <w:rPr>
          <w:rFonts w:asciiTheme="majorHAnsi" w:hAnsiTheme="majorHAnsi" w:cstheme="majorHAnsi"/>
          <w:sz w:val="28"/>
          <w:szCs w:val="28"/>
        </w:rPr>
        <w:t>easy-to-use</w:t>
      </w:r>
      <w:r w:rsidRPr="00384704">
        <w:rPr>
          <w:rFonts w:asciiTheme="majorHAnsi" w:hAnsiTheme="majorHAnsi" w:cstheme="majorHAnsi"/>
          <w:sz w:val="28"/>
          <w:szCs w:val="28"/>
        </w:rPr>
        <w:t xml:space="preserve"> application, which is frequently difficult to accomplish. </w:t>
      </w:r>
    </w:p>
    <w:p w14:paraId="081A2B7A" w14:textId="77777777" w:rsidR="00610681" w:rsidRDefault="00E54BB9" w:rsidP="00384704">
      <w:pPr>
        <w:spacing w:line="276" w:lineRule="auto"/>
        <w:rPr>
          <w:rFonts w:asciiTheme="majorHAnsi" w:hAnsiTheme="majorHAnsi" w:cstheme="majorHAnsi"/>
          <w:sz w:val="28"/>
          <w:szCs w:val="28"/>
        </w:rPr>
      </w:pPr>
      <w:r w:rsidRPr="00384704">
        <w:rPr>
          <w:rFonts w:asciiTheme="majorHAnsi" w:hAnsiTheme="majorHAnsi" w:cstheme="majorHAnsi"/>
          <w:sz w:val="28"/>
          <w:szCs w:val="28"/>
        </w:rPr>
        <w:t xml:space="preserve">The following is a prerequisite for making a democratic framework appropriate to this present reality, </w:t>
      </w:r>
    </w:p>
    <w:p w14:paraId="3357D47C" w14:textId="62ABFAC0" w:rsidR="00610681" w:rsidRDefault="00610681" w:rsidP="00610681">
      <w:pPr>
        <w:pStyle w:val="ListParagraph"/>
        <w:numPr>
          <w:ilvl w:val="0"/>
          <w:numId w:val="24"/>
        </w:numPr>
        <w:spacing w:line="276" w:lineRule="auto"/>
        <w:rPr>
          <w:rFonts w:asciiTheme="majorHAnsi" w:hAnsiTheme="majorHAnsi" w:cstheme="majorHAnsi"/>
          <w:sz w:val="28"/>
          <w:szCs w:val="28"/>
        </w:rPr>
      </w:pPr>
      <w:r>
        <w:rPr>
          <w:rFonts w:asciiTheme="majorHAnsi" w:hAnsiTheme="majorHAnsi" w:cstheme="majorHAnsi"/>
          <w:b/>
          <w:bCs/>
          <w:sz w:val="28"/>
          <w:szCs w:val="28"/>
        </w:rPr>
        <w:t>A</w:t>
      </w:r>
      <w:r w:rsidR="00E54BB9" w:rsidRPr="00610681">
        <w:rPr>
          <w:rFonts w:asciiTheme="majorHAnsi" w:hAnsiTheme="majorHAnsi" w:cstheme="majorHAnsi"/>
          <w:b/>
          <w:bCs/>
          <w:sz w:val="28"/>
          <w:szCs w:val="28"/>
        </w:rPr>
        <w:t>ccessibility</w:t>
      </w:r>
      <w:r w:rsidR="00E54BB9" w:rsidRPr="00610681">
        <w:rPr>
          <w:rFonts w:asciiTheme="majorHAnsi" w:hAnsiTheme="majorHAnsi" w:cstheme="majorHAnsi"/>
          <w:sz w:val="28"/>
          <w:szCs w:val="28"/>
        </w:rPr>
        <w:t xml:space="preserve">: An e-casting a ballot framework should stay accessible during the entire political race and should serve electors interfacing from their gadgets. </w:t>
      </w:r>
    </w:p>
    <w:p w14:paraId="1E4A35F6" w14:textId="77777777" w:rsidR="00610681" w:rsidRDefault="00610681" w:rsidP="00610681">
      <w:pPr>
        <w:pStyle w:val="ListParagraph"/>
        <w:numPr>
          <w:ilvl w:val="0"/>
          <w:numId w:val="24"/>
        </w:numPr>
        <w:spacing w:line="276" w:lineRule="auto"/>
        <w:rPr>
          <w:rFonts w:asciiTheme="majorHAnsi" w:hAnsiTheme="majorHAnsi" w:cstheme="majorHAnsi"/>
          <w:sz w:val="28"/>
          <w:szCs w:val="28"/>
        </w:rPr>
      </w:pPr>
      <w:r>
        <w:rPr>
          <w:rFonts w:asciiTheme="majorHAnsi" w:hAnsiTheme="majorHAnsi" w:cstheme="majorHAnsi"/>
          <w:b/>
          <w:bCs/>
          <w:sz w:val="28"/>
          <w:szCs w:val="28"/>
        </w:rPr>
        <w:t>Eligibility</w:t>
      </w:r>
      <w:r w:rsidR="00E54BB9" w:rsidRPr="00610681">
        <w:rPr>
          <w:rFonts w:asciiTheme="majorHAnsi" w:hAnsiTheme="majorHAnsi" w:cstheme="majorHAnsi"/>
          <w:sz w:val="28"/>
          <w:szCs w:val="28"/>
        </w:rPr>
        <w:t xml:space="preserve">: Only qualified electors should be permitted to project a polling form, and just one vote for every citizen check. </w:t>
      </w:r>
    </w:p>
    <w:p w14:paraId="623DB628" w14:textId="77777777" w:rsidR="00610681" w:rsidRDefault="00610681" w:rsidP="00610681">
      <w:pPr>
        <w:pStyle w:val="ListParagraph"/>
        <w:numPr>
          <w:ilvl w:val="0"/>
          <w:numId w:val="24"/>
        </w:numPr>
        <w:spacing w:line="276" w:lineRule="auto"/>
        <w:rPr>
          <w:rFonts w:asciiTheme="majorHAnsi" w:hAnsiTheme="majorHAnsi" w:cstheme="majorHAnsi"/>
          <w:sz w:val="28"/>
          <w:szCs w:val="28"/>
        </w:rPr>
      </w:pPr>
      <w:r w:rsidRPr="00610681">
        <w:rPr>
          <w:rFonts w:asciiTheme="majorHAnsi" w:hAnsiTheme="majorHAnsi" w:cstheme="majorHAnsi"/>
          <w:b/>
          <w:bCs/>
          <w:sz w:val="28"/>
          <w:szCs w:val="28"/>
        </w:rPr>
        <w:t>Trust</w:t>
      </w:r>
      <w:r w:rsidR="00E54BB9" w:rsidRPr="00610681">
        <w:rPr>
          <w:rFonts w:asciiTheme="majorHAnsi" w:hAnsiTheme="majorHAnsi" w:cstheme="majorHAnsi"/>
          <w:sz w:val="28"/>
          <w:szCs w:val="28"/>
        </w:rPr>
        <w:t xml:space="preserve">: A democratic framework should ensure the uprightness of the vote. </w:t>
      </w:r>
    </w:p>
    <w:p w14:paraId="6F22EB95" w14:textId="77777777" w:rsidR="00DE2B00" w:rsidRDefault="00610681" w:rsidP="00610681">
      <w:pPr>
        <w:pStyle w:val="ListParagraph"/>
        <w:numPr>
          <w:ilvl w:val="0"/>
          <w:numId w:val="24"/>
        </w:numPr>
        <w:spacing w:line="276" w:lineRule="auto"/>
        <w:rPr>
          <w:rFonts w:asciiTheme="majorHAnsi" w:hAnsiTheme="majorHAnsi" w:cstheme="majorHAnsi"/>
          <w:sz w:val="28"/>
          <w:szCs w:val="28"/>
        </w:rPr>
      </w:pPr>
      <w:r w:rsidRPr="00610681">
        <w:rPr>
          <w:rFonts w:asciiTheme="majorHAnsi" w:hAnsiTheme="majorHAnsi" w:cstheme="majorHAnsi"/>
          <w:b/>
          <w:bCs/>
          <w:sz w:val="28"/>
          <w:szCs w:val="28"/>
        </w:rPr>
        <w:lastRenderedPageBreak/>
        <w:t>Privacy</w:t>
      </w:r>
      <w:r w:rsidR="00E54BB9" w:rsidRPr="00610681">
        <w:rPr>
          <w:rFonts w:asciiTheme="majorHAnsi" w:hAnsiTheme="majorHAnsi" w:cstheme="majorHAnsi"/>
          <w:sz w:val="28"/>
          <w:szCs w:val="28"/>
        </w:rPr>
        <w:t xml:space="preserve">: The association between the vote of a client and the client herself should not be </w:t>
      </w:r>
      <w:r w:rsidRPr="00610681">
        <w:rPr>
          <w:rFonts w:asciiTheme="majorHAnsi" w:hAnsiTheme="majorHAnsi" w:cstheme="majorHAnsi"/>
          <w:sz w:val="28"/>
          <w:szCs w:val="28"/>
        </w:rPr>
        <w:t>reconstruct able</w:t>
      </w:r>
      <w:r w:rsidR="00E54BB9" w:rsidRPr="00610681">
        <w:rPr>
          <w:rFonts w:asciiTheme="majorHAnsi" w:hAnsiTheme="majorHAnsi" w:cstheme="majorHAnsi"/>
          <w:sz w:val="28"/>
          <w:szCs w:val="28"/>
        </w:rPr>
        <w:t xml:space="preserve"> without her assistance (and ideally not even with her assistance). </w:t>
      </w:r>
    </w:p>
    <w:p w14:paraId="5F389B20" w14:textId="77777777" w:rsidR="00DE2B00" w:rsidRDefault="00DE2B00" w:rsidP="00610681">
      <w:pPr>
        <w:pStyle w:val="ListParagraph"/>
        <w:numPr>
          <w:ilvl w:val="0"/>
          <w:numId w:val="24"/>
        </w:numPr>
        <w:spacing w:line="276" w:lineRule="auto"/>
        <w:rPr>
          <w:rFonts w:asciiTheme="majorHAnsi" w:hAnsiTheme="majorHAnsi" w:cstheme="majorHAnsi"/>
          <w:sz w:val="28"/>
          <w:szCs w:val="28"/>
        </w:rPr>
      </w:pPr>
      <w:r>
        <w:rPr>
          <w:rFonts w:asciiTheme="majorHAnsi" w:hAnsiTheme="majorHAnsi" w:cstheme="majorHAnsi"/>
          <w:b/>
          <w:bCs/>
          <w:sz w:val="28"/>
          <w:szCs w:val="28"/>
        </w:rPr>
        <w:t>R</w:t>
      </w:r>
      <w:r w:rsidR="00E54BB9" w:rsidRPr="00DE2B00">
        <w:rPr>
          <w:rFonts w:asciiTheme="majorHAnsi" w:hAnsiTheme="majorHAnsi" w:cstheme="majorHAnsi"/>
          <w:b/>
          <w:bCs/>
          <w:sz w:val="28"/>
          <w:szCs w:val="28"/>
        </w:rPr>
        <w:t>easonableness</w:t>
      </w:r>
      <w:r w:rsidR="00E54BB9" w:rsidRPr="00610681">
        <w:rPr>
          <w:rFonts w:asciiTheme="majorHAnsi" w:hAnsiTheme="majorHAnsi" w:cstheme="majorHAnsi"/>
          <w:sz w:val="28"/>
          <w:szCs w:val="28"/>
        </w:rPr>
        <w:t xml:space="preserve">: The (fractional) results should be secret until the counting has finished. rightness: The political race results should be suitably tallied and effectively distributed. </w:t>
      </w:r>
    </w:p>
    <w:p w14:paraId="4BD62853" w14:textId="186EC088" w:rsidR="00DE2B00" w:rsidRDefault="00DE2B00" w:rsidP="00610681">
      <w:pPr>
        <w:pStyle w:val="ListParagraph"/>
        <w:numPr>
          <w:ilvl w:val="0"/>
          <w:numId w:val="24"/>
        </w:numPr>
        <w:spacing w:line="276" w:lineRule="auto"/>
        <w:rPr>
          <w:rFonts w:asciiTheme="majorHAnsi" w:hAnsiTheme="majorHAnsi" w:cstheme="majorHAnsi"/>
          <w:sz w:val="28"/>
          <w:szCs w:val="28"/>
        </w:rPr>
      </w:pPr>
      <w:r>
        <w:rPr>
          <w:rFonts w:asciiTheme="majorHAnsi" w:hAnsiTheme="majorHAnsi" w:cstheme="majorHAnsi"/>
          <w:b/>
          <w:bCs/>
          <w:sz w:val="28"/>
          <w:szCs w:val="28"/>
        </w:rPr>
        <w:t>Available</w:t>
      </w:r>
      <w:r w:rsidR="00E54BB9" w:rsidRPr="00610681">
        <w:rPr>
          <w:rFonts w:asciiTheme="majorHAnsi" w:hAnsiTheme="majorHAnsi" w:cstheme="majorHAnsi"/>
          <w:sz w:val="28"/>
          <w:szCs w:val="28"/>
        </w:rPr>
        <w:t xml:space="preserve">: After the counting interaction, the outcomes are distributed and should be undeniable by everyone. citizen </w:t>
      </w:r>
    </w:p>
    <w:p w14:paraId="10BAD6AF" w14:textId="77777777" w:rsidR="00DE2B00" w:rsidRDefault="00DE2B00" w:rsidP="00610681">
      <w:pPr>
        <w:pStyle w:val="ListParagraph"/>
        <w:numPr>
          <w:ilvl w:val="0"/>
          <w:numId w:val="24"/>
        </w:numPr>
        <w:spacing w:line="276" w:lineRule="auto"/>
        <w:rPr>
          <w:rFonts w:asciiTheme="majorHAnsi" w:hAnsiTheme="majorHAnsi" w:cstheme="majorHAnsi"/>
          <w:sz w:val="28"/>
          <w:szCs w:val="28"/>
        </w:rPr>
      </w:pPr>
      <w:r w:rsidRPr="00DE2B00">
        <w:rPr>
          <w:rFonts w:asciiTheme="majorHAnsi" w:hAnsiTheme="majorHAnsi" w:cstheme="majorHAnsi"/>
          <w:b/>
          <w:bCs/>
          <w:sz w:val="28"/>
          <w:szCs w:val="28"/>
        </w:rPr>
        <w:t>Verifiable</w:t>
      </w:r>
      <w:r w:rsidR="00E54BB9" w:rsidRPr="00610681">
        <w:rPr>
          <w:rFonts w:asciiTheme="majorHAnsi" w:hAnsiTheme="majorHAnsi" w:cstheme="majorHAnsi"/>
          <w:sz w:val="28"/>
          <w:szCs w:val="28"/>
        </w:rPr>
        <w:t xml:space="preserve">: The elector should have the option to check that her polling form showed up in the voting station. </w:t>
      </w:r>
    </w:p>
    <w:p w14:paraId="642A9C50" w14:textId="77777777" w:rsidR="00DE2B00" w:rsidRDefault="00DE2B00" w:rsidP="00610681">
      <w:pPr>
        <w:pStyle w:val="ListParagraph"/>
        <w:numPr>
          <w:ilvl w:val="0"/>
          <w:numId w:val="24"/>
        </w:numPr>
        <w:spacing w:line="276" w:lineRule="auto"/>
        <w:rPr>
          <w:rFonts w:asciiTheme="majorHAnsi" w:hAnsiTheme="majorHAnsi" w:cstheme="majorHAnsi"/>
          <w:sz w:val="28"/>
          <w:szCs w:val="28"/>
        </w:rPr>
      </w:pPr>
      <w:r w:rsidRPr="00DE2B00">
        <w:rPr>
          <w:rFonts w:asciiTheme="majorHAnsi" w:hAnsiTheme="majorHAnsi" w:cstheme="majorHAnsi"/>
          <w:b/>
          <w:bCs/>
          <w:sz w:val="28"/>
          <w:szCs w:val="28"/>
        </w:rPr>
        <w:t>Openness</w:t>
      </w:r>
      <w:r>
        <w:rPr>
          <w:rFonts w:asciiTheme="majorHAnsi" w:hAnsiTheme="majorHAnsi" w:cstheme="majorHAnsi"/>
          <w:b/>
          <w:bCs/>
          <w:sz w:val="28"/>
          <w:szCs w:val="28"/>
        </w:rPr>
        <w:t xml:space="preserve"> and Safety from interference</w:t>
      </w:r>
      <w:r w:rsidR="00E54BB9" w:rsidRPr="00610681">
        <w:rPr>
          <w:rFonts w:asciiTheme="majorHAnsi" w:hAnsiTheme="majorHAnsi" w:cstheme="majorHAnsi"/>
          <w:sz w:val="28"/>
          <w:szCs w:val="28"/>
        </w:rPr>
        <w:t>: The framework should give security systems to forestall a coercer from driving a citizen to put a decision in favor of a particular gathering or competito</w:t>
      </w:r>
      <w:r>
        <w:rPr>
          <w:rFonts w:asciiTheme="majorHAnsi" w:hAnsiTheme="majorHAnsi" w:cstheme="majorHAnsi"/>
          <w:sz w:val="28"/>
          <w:szCs w:val="28"/>
        </w:rPr>
        <w:t>r</w:t>
      </w:r>
      <w:r w:rsidR="00E54BB9" w:rsidRPr="00610681">
        <w:rPr>
          <w:rFonts w:asciiTheme="majorHAnsi" w:hAnsiTheme="majorHAnsi" w:cstheme="majorHAnsi"/>
          <w:sz w:val="28"/>
          <w:szCs w:val="28"/>
        </w:rPr>
        <w:t xml:space="preserve">. </w:t>
      </w:r>
    </w:p>
    <w:p w14:paraId="5AE7F6E8" w14:textId="688D70E9" w:rsidR="00E54BB9" w:rsidRDefault="00E54BB9" w:rsidP="00DE2B00">
      <w:pPr>
        <w:spacing w:line="276" w:lineRule="auto"/>
        <w:rPr>
          <w:rFonts w:asciiTheme="majorHAnsi" w:hAnsiTheme="majorHAnsi" w:cstheme="majorHAnsi"/>
          <w:sz w:val="28"/>
          <w:szCs w:val="28"/>
        </w:rPr>
      </w:pPr>
      <w:r w:rsidRPr="00DE2B00">
        <w:rPr>
          <w:rFonts w:asciiTheme="majorHAnsi" w:hAnsiTheme="majorHAnsi" w:cstheme="majorHAnsi"/>
          <w:sz w:val="28"/>
          <w:szCs w:val="28"/>
        </w:rPr>
        <w:t>At the point when Bitcoin was presented in 2008, it empowered exchanges of assets without a confided in go between. Nonetheless, the basic innovation, called "</w:t>
      </w:r>
      <w:r w:rsidRPr="00DE2B00">
        <w:rPr>
          <w:rFonts w:asciiTheme="majorHAnsi" w:hAnsiTheme="majorHAnsi" w:cstheme="majorHAnsi"/>
          <w:b/>
          <w:bCs/>
          <w:sz w:val="28"/>
          <w:szCs w:val="28"/>
        </w:rPr>
        <w:t>blockchain</w:t>
      </w:r>
      <w:r w:rsidRPr="00DE2B00">
        <w:rPr>
          <w:rFonts w:asciiTheme="majorHAnsi" w:hAnsiTheme="majorHAnsi" w:cstheme="majorHAnsi"/>
          <w:sz w:val="28"/>
          <w:szCs w:val="28"/>
        </w:rPr>
        <w:t xml:space="preserve">", has discovered many further uses, both through expanding on top of Bitcoin and by making new blockchain conventions. A blockchain is an unchanging record of occasions, and those occasions can be any sort of information. </w:t>
      </w:r>
      <w:r w:rsidRPr="00DE2B00">
        <w:rPr>
          <w:rFonts w:asciiTheme="majorHAnsi" w:hAnsiTheme="majorHAnsi" w:cstheme="majorHAnsi"/>
          <w:b/>
          <w:bCs/>
          <w:sz w:val="28"/>
          <w:szCs w:val="28"/>
        </w:rPr>
        <w:t>Ethereum</w:t>
      </w:r>
      <w:r w:rsidRPr="00DE2B00">
        <w:rPr>
          <w:rFonts w:asciiTheme="majorHAnsi" w:hAnsiTheme="majorHAnsi" w:cstheme="majorHAnsi"/>
          <w:sz w:val="28"/>
          <w:szCs w:val="28"/>
        </w:rPr>
        <w:t xml:space="preserve"> utilizes the record to perform self-assertive (Turing complete) registering assignments and information stockpiling. Purported shaded coins utilize the Bitcoin blockchain for making a structure of advanced monetary standards with additional capacities. A blockchain is pseudonymous, which means all action is noticeable to anybody, yet every entertainer may take cover behind a "</w:t>
      </w:r>
      <w:r w:rsidRPr="00DE2B00">
        <w:rPr>
          <w:rFonts w:asciiTheme="majorHAnsi" w:hAnsiTheme="majorHAnsi" w:cstheme="majorHAnsi"/>
          <w:b/>
          <w:bCs/>
          <w:sz w:val="28"/>
          <w:szCs w:val="28"/>
        </w:rPr>
        <w:t>name</w:t>
      </w:r>
      <w:r w:rsidRPr="00DE2B00">
        <w:rPr>
          <w:rFonts w:asciiTheme="majorHAnsi" w:hAnsiTheme="majorHAnsi" w:cstheme="majorHAnsi"/>
          <w:sz w:val="28"/>
          <w:szCs w:val="28"/>
        </w:rPr>
        <w:t xml:space="preserve">" with no association with their genuine </w:t>
      </w:r>
      <w:r w:rsidR="00DE2B00">
        <w:rPr>
          <w:rFonts w:asciiTheme="majorHAnsi" w:hAnsiTheme="majorHAnsi" w:cstheme="majorHAnsi"/>
          <w:sz w:val="28"/>
          <w:szCs w:val="28"/>
        </w:rPr>
        <w:t>identity</w:t>
      </w:r>
      <w:r w:rsidRPr="00DE2B00">
        <w:rPr>
          <w:rFonts w:asciiTheme="majorHAnsi" w:hAnsiTheme="majorHAnsi" w:cstheme="majorHAnsi"/>
          <w:sz w:val="28"/>
          <w:szCs w:val="28"/>
        </w:rPr>
        <w:t xml:space="preserve">, similar as on an online message board. A productive use case for blockchain innovation is majority rule casting a ballot. This could </w:t>
      </w:r>
      <w:r w:rsidR="00DE2B00" w:rsidRPr="00DE2B00">
        <w:rPr>
          <w:rFonts w:asciiTheme="majorHAnsi" w:hAnsiTheme="majorHAnsi" w:cstheme="majorHAnsi"/>
          <w:sz w:val="28"/>
          <w:szCs w:val="28"/>
        </w:rPr>
        <w:t>consider</w:t>
      </w:r>
      <w:r w:rsidRPr="00DE2B00">
        <w:rPr>
          <w:rFonts w:asciiTheme="majorHAnsi" w:hAnsiTheme="majorHAnsi" w:cstheme="majorHAnsi"/>
          <w:sz w:val="28"/>
          <w:szCs w:val="28"/>
        </w:rPr>
        <w:t xml:space="preserve"> majority rule casts a ballot that can be effectively checked by outside onlookers, making miscalculating close to unthinkable. We intend to plan and assemble a blockchain-based democratic framework that can deal with the most unfriendly conditions imaginable. By using the qualities of blockchain that appropriates trust to member in its organization, we can improve the accessibility of a democratic framework without depending on friendly trust. Additionally, the transparency of blockchain can improve the widespread certainty of a democratic framework. In this paper, we </w:t>
      </w:r>
      <w:r w:rsidR="00DE2B00">
        <w:rPr>
          <w:rFonts w:asciiTheme="majorHAnsi" w:hAnsiTheme="majorHAnsi" w:cstheme="majorHAnsi"/>
          <w:sz w:val="28"/>
          <w:szCs w:val="28"/>
        </w:rPr>
        <w:t>are implementing</w:t>
      </w:r>
      <w:r w:rsidRPr="00DE2B00">
        <w:rPr>
          <w:rFonts w:asciiTheme="majorHAnsi" w:hAnsiTheme="majorHAnsi" w:cstheme="majorHAnsi"/>
          <w:sz w:val="28"/>
          <w:szCs w:val="28"/>
        </w:rPr>
        <w:t xml:space="preserve"> our first blockchain-based electronic </w:t>
      </w:r>
      <w:r w:rsidR="00DE2B00">
        <w:rPr>
          <w:rFonts w:asciiTheme="majorHAnsi" w:hAnsiTheme="majorHAnsi" w:cstheme="majorHAnsi"/>
          <w:sz w:val="28"/>
          <w:szCs w:val="28"/>
        </w:rPr>
        <w:t xml:space="preserve">voting </w:t>
      </w:r>
      <w:r w:rsidRPr="00DE2B00">
        <w:rPr>
          <w:rFonts w:asciiTheme="majorHAnsi" w:hAnsiTheme="majorHAnsi" w:cstheme="majorHAnsi"/>
          <w:sz w:val="28"/>
          <w:szCs w:val="28"/>
        </w:rPr>
        <w:t>framework that settles accessibilit</w:t>
      </w:r>
      <w:r w:rsidR="00DE2B00">
        <w:rPr>
          <w:rFonts w:asciiTheme="majorHAnsi" w:hAnsiTheme="majorHAnsi" w:cstheme="majorHAnsi"/>
          <w:sz w:val="28"/>
          <w:szCs w:val="28"/>
        </w:rPr>
        <w:t>y and verifiability.</w:t>
      </w:r>
    </w:p>
    <w:p w14:paraId="15318977" w14:textId="726360E4" w:rsidR="00DE2B00" w:rsidRDefault="007512A5" w:rsidP="00DE2B00">
      <w:pPr>
        <w:pStyle w:val="Title"/>
      </w:pPr>
      <w:r>
        <w:lastRenderedPageBreak/>
        <w:t>Reference Paper/</w:t>
      </w:r>
      <w:r w:rsidR="00DE2B00">
        <w:t>Literature Survey</w:t>
      </w:r>
    </w:p>
    <w:p w14:paraId="7391EB2C" w14:textId="69890D47" w:rsidR="00E54BB9" w:rsidRDefault="00DE2B00" w:rsidP="00E54BB9">
      <w:pPr>
        <w:rPr>
          <w:rFonts w:asciiTheme="majorHAnsi" w:hAnsiTheme="majorHAnsi" w:cstheme="majorHAnsi"/>
          <w:sz w:val="28"/>
          <w:szCs w:val="28"/>
        </w:rPr>
      </w:pPr>
      <w:r>
        <w:rPr>
          <w:rFonts w:asciiTheme="majorHAnsi" w:hAnsiTheme="majorHAnsi" w:cstheme="majorHAnsi"/>
          <w:sz w:val="28"/>
          <w:szCs w:val="28"/>
        </w:rPr>
        <w:t xml:space="preserve">We </w:t>
      </w:r>
      <w:r w:rsidR="007512A5">
        <w:rPr>
          <w:rFonts w:asciiTheme="majorHAnsi" w:hAnsiTheme="majorHAnsi" w:cstheme="majorHAnsi"/>
          <w:sz w:val="28"/>
          <w:szCs w:val="28"/>
        </w:rPr>
        <w:t>refer to many working existing solutions being use for parliamentary elections. The systems included Estonian e-voting system, The DC Digital Vote by Mail System (DVBM) and Civitas. The Reference paper used the Electronic system in Estonia as there their base reference for their model which we will implement.</w:t>
      </w:r>
    </w:p>
    <w:p w14:paraId="49CF3FC6" w14:textId="2ECE66BF" w:rsidR="007512A5" w:rsidRDefault="007512A5" w:rsidP="00E54BB9">
      <w:pPr>
        <w:rPr>
          <w:rFonts w:asciiTheme="majorHAnsi" w:hAnsiTheme="majorHAnsi" w:cstheme="majorHAnsi"/>
          <w:sz w:val="28"/>
          <w:szCs w:val="28"/>
        </w:rPr>
      </w:pPr>
    </w:p>
    <w:p w14:paraId="1C7F717A" w14:textId="5C3FD46F" w:rsidR="00C57F6E" w:rsidRDefault="007512A5" w:rsidP="00E54BB9">
      <w:pPr>
        <w:rPr>
          <w:rFonts w:asciiTheme="majorHAnsi" w:hAnsiTheme="majorHAnsi" w:cstheme="majorHAnsi"/>
          <w:sz w:val="28"/>
          <w:szCs w:val="28"/>
        </w:rPr>
      </w:pPr>
      <w:r>
        <w:rPr>
          <w:rFonts w:asciiTheme="majorHAnsi" w:hAnsiTheme="majorHAnsi" w:cstheme="majorHAnsi"/>
          <w:sz w:val="28"/>
          <w:szCs w:val="28"/>
        </w:rPr>
        <w:t>The Reference Paper defined the voting solution in multiple steps. The blockchain based voting system provided privacy and verifiability and required trust on the election authority.</w:t>
      </w:r>
    </w:p>
    <w:p w14:paraId="17C59A51" w14:textId="60A31647" w:rsidR="00C57F6E" w:rsidRDefault="00C57F6E" w:rsidP="00E54BB9">
      <w:pPr>
        <w:rPr>
          <w:rFonts w:asciiTheme="majorHAnsi" w:hAnsiTheme="majorHAnsi" w:cstheme="majorHAnsi"/>
          <w:sz w:val="28"/>
          <w:szCs w:val="28"/>
        </w:rPr>
      </w:pPr>
      <w:r>
        <w:rPr>
          <w:rFonts w:asciiTheme="majorHAnsi" w:hAnsiTheme="majorHAnsi" w:cstheme="majorHAnsi"/>
          <w:sz w:val="28"/>
          <w:szCs w:val="28"/>
        </w:rPr>
        <w:t xml:space="preserve"> </w:t>
      </w:r>
    </w:p>
    <w:p w14:paraId="6B9A9B19" w14:textId="596F08CD" w:rsidR="00C57F6E" w:rsidRDefault="00C57F6E" w:rsidP="00E54BB9">
      <w:pPr>
        <w:rPr>
          <w:rFonts w:asciiTheme="majorHAnsi" w:hAnsiTheme="majorHAnsi" w:cstheme="majorHAnsi"/>
          <w:sz w:val="28"/>
          <w:szCs w:val="28"/>
        </w:rPr>
      </w:pPr>
      <w:r>
        <w:rPr>
          <w:rFonts w:asciiTheme="majorHAnsi" w:hAnsiTheme="majorHAnsi" w:cstheme="majorHAnsi"/>
          <w:sz w:val="28"/>
          <w:szCs w:val="28"/>
        </w:rPr>
        <w:t>The Protocol Used Public Key Cryptography to encrypt and decrypt vote messages to prevent anyone from decoding and sign and verify to prevent unauthorized voting and verification.</w:t>
      </w:r>
    </w:p>
    <w:p w14:paraId="13B19032" w14:textId="1DF57AF9" w:rsidR="00C57F6E" w:rsidRDefault="00C57F6E" w:rsidP="00E54BB9">
      <w:pPr>
        <w:rPr>
          <w:rFonts w:asciiTheme="majorHAnsi" w:hAnsiTheme="majorHAnsi" w:cstheme="majorHAnsi"/>
          <w:sz w:val="28"/>
          <w:szCs w:val="28"/>
        </w:rPr>
      </w:pPr>
    </w:p>
    <w:p w14:paraId="77BB78CE" w14:textId="469CC5EC" w:rsidR="00C57F6E" w:rsidRDefault="00C57F6E" w:rsidP="00E54BB9">
      <w:pPr>
        <w:rPr>
          <w:rFonts w:asciiTheme="majorHAnsi" w:hAnsiTheme="majorHAnsi" w:cstheme="majorHAnsi"/>
          <w:sz w:val="28"/>
          <w:szCs w:val="28"/>
        </w:rPr>
      </w:pPr>
      <w:r>
        <w:rPr>
          <w:rFonts w:asciiTheme="majorHAnsi" w:hAnsiTheme="majorHAnsi" w:cstheme="majorHAnsi"/>
          <w:sz w:val="28"/>
          <w:szCs w:val="28"/>
        </w:rPr>
        <w:t>They Used blockchain to store the votes with a Proof of Work (PoW) consensus algorithm which requires more than half of the entire networks compute power to modify a blockchain, over that the attacker(s) will also need to re-encrypt the vote messages and sign with voters’ private key, making it even more computationally expensive to modify.</w:t>
      </w:r>
    </w:p>
    <w:p w14:paraId="0761C5A8" w14:textId="4CE8661E" w:rsidR="00C57F6E" w:rsidRDefault="00C57F6E" w:rsidP="00E54BB9">
      <w:pPr>
        <w:rPr>
          <w:rFonts w:asciiTheme="majorHAnsi" w:hAnsiTheme="majorHAnsi" w:cstheme="majorHAnsi"/>
          <w:sz w:val="28"/>
          <w:szCs w:val="28"/>
        </w:rPr>
      </w:pPr>
    </w:p>
    <w:p w14:paraId="0AA26D8F" w14:textId="1A56CB42" w:rsidR="00C57F6E" w:rsidRDefault="00C57F6E" w:rsidP="00E54BB9">
      <w:pPr>
        <w:rPr>
          <w:rFonts w:asciiTheme="majorHAnsi" w:hAnsiTheme="majorHAnsi" w:cstheme="majorHAnsi"/>
          <w:sz w:val="28"/>
          <w:szCs w:val="28"/>
        </w:rPr>
      </w:pPr>
      <w:r>
        <w:rPr>
          <w:rFonts w:asciiTheme="majorHAnsi" w:hAnsiTheme="majorHAnsi" w:cstheme="majorHAnsi"/>
          <w:sz w:val="28"/>
          <w:szCs w:val="28"/>
        </w:rPr>
        <w:t xml:space="preserve">The verification of the votes is done by </w:t>
      </w:r>
      <w:r w:rsidR="00C70CDC">
        <w:rPr>
          <w:rFonts w:asciiTheme="majorHAnsi" w:hAnsiTheme="majorHAnsi" w:cstheme="majorHAnsi"/>
          <w:sz w:val="28"/>
          <w:szCs w:val="28"/>
        </w:rPr>
        <w:t>decrypting the vote message and checking the candidate address.</w:t>
      </w:r>
    </w:p>
    <w:p w14:paraId="0EC0678A" w14:textId="0650D454" w:rsidR="00C70CDC" w:rsidRDefault="00C70CDC" w:rsidP="00E54BB9">
      <w:pPr>
        <w:rPr>
          <w:rFonts w:asciiTheme="majorHAnsi" w:hAnsiTheme="majorHAnsi" w:cstheme="majorHAnsi"/>
          <w:sz w:val="28"/>
          <w:szCs w:val="28"/>
        </w:rPr>
      </w:pPr>
    </w:p>
    <w:p w14:paraId="338EFD5A" w14:textId="77777777" w:rsidR="00C70CDC" w:rsidRPr="00C70CDC" w:rsidRDefault="00C70CDC" w:rsidP="00C70CDC">
      <w:pPr>
        <w:spacing w:line="276" w:lineRule="auto"/>
        <w:rPr>
          <w:rFonts w:asciiTheme="majorHAnsi" w:hAnsiTheme="majorHAnsi" w:cstheme="majorHAnsi"/>
          <w:sz w:val="28"/>
          <w:szCs w:val="28"/>
        </w:rPr>
      </w:pPr>
      <w:r w:rsidRPr="00C70CDC">
        <w:rPr>
          <w:rFonts w:asciiTheme="majorHAnsi" w:hAnsiTheme="majorHAnsi" w:cstheme="majorHAnsi"/>
          <w:b/>
          <w:bCs/>
          <w:sz w:val="28"/>
          <w:szCs w:val="28"/>
        </w:rPr>
        <w:t>Why Blockchain for E-Voting System</w:t>
      </w:r>
      <w:r w:rsidRPr="00C70CDC">
        <w:rPr>
          <w:rFonts w:asciiTheme="majorHAnsi" w:hAnsiTheme="majorHAnsi" w:cstheme="majorHAnsi"/>
          <w:sz w:val="28"/>
          <w:szCs w:val="28"/>
        </w:rPr>
        <w:t xml:space="preserve">? </w:t>
      </w:r>
    </w:p>
    <w:p w14:paraId="29C3D09E" w14:textId="02F07D64" w:rsidR="00C70CDC" w:rsidRDefault="00C70CDC" w:rsidP="00C70CDC">
      <w:pPr>
        <w:spacing w:line="276" w:lineRule="auto"/>
        <w:rPr>
          <w:rFonts w:asciiTheme="majorHAnsi" w:hAnsiTheme="majorHAnsi" w:cstheme="majorHAnsi"/>
          <w:sz w:val="28"/>
          <w:szCs w:val="28"/>
        </w:rPr>
      </w:pPr>
      <w:r w:rsidRPr="00C70CDC">
        <w:rPr>
          <w:rFonts w:asciiTheme="majorHAnsi" w:hAnsiTheme="majorHAnsi" w:cstheme="majorHAnsi"/>
          <w:sz w:val="28"/>
          <w:szCs w:val="28"/>
        </w:rPr>
        <w:t>A blockchain has several advantages, which make it a robust and secure alternative to other databases:</w:t>
      </w:r>
    </w:p>
    <w:p w14:paraId="5F0717C1" w14:textId="77777777" w:rsidR="00C70CDC" w:rsidRPr="00C70CDC" w:rsidRDefault="00C70CDC" w:rsidP="00C70CDC">
      <w:pPr>
        <w:spacing w:line="276" w:lineRule="auto"/>
        <w:rPr>
          <w:rFonts w:asciiTheme="majorHAnsi" w:hAnsiTheme="majorHAnsi" w:cstheme="majorHAnsi"/>
          <w:sz w:val="28"/>
          <w:szCs w:val="28"/>
        </w:rPr>
      </w:pPr>
    </w:p>
    <w:p w14:paraId="6D3DA1A4" w14:textId="5C9DCC20" w:rsidR="00C70CDC" w:rsidRPr="00C70CDC" w:rsidRDefault="00C70CDC" w:rsidP="00C70CDC">
      <w:pPr>
        <w:spacing w:line="276" w:lineRule="auto"/>
        <w:rPr>
          <w:rFonts w:asciiTheme="majorHAnsi" w:hAnsiTheme="majorHAnsi" w:cstheme="majorHAnsi"/>
          <w:sz w:val="28"/>
          <w:szCs w:val="28"/>
        </w:rPr>
      </w:pPr>
      <w:r>
        <w:rPr>
          <w:rFonts w:asciiTheme="majorHAnsi" w:hAnsiTheme="majorHAnsi" w:cstheme="majorHAnsi"/>
          <w:b/>
          <w:bCs/>
          <w:sz w:val="28"/>
          <w:szCs w:val="28"/>
        </w:rPr>
        <w:t>Hi</w:t>
      </w:r>
      <w:r w:rsidRPr="00C70CDC">
        <w:rPr>
          <w:rFonts w:asciiTheme="majorHAnsi" w:hAnsiTheme="majorHAnsi" w:cstheme="majorHAnsi"/>
          <w:b/>
          <w:bCs/>
          <w:sz w:val="28"/>
          <w:szCs w:val="28"/>
        </w:rPr>
        <w:t>gh availability</w:t>
      </w:r>
      <w:r w:rsidRPr="00C70CDC">
        <w:rPr>
          <w:rFonts w:asciiTheme="majorHAnsi" w:hAnsiTheme="majorHAnsi" w:cstheme="majorHAnsi"/>
          <w:sz w:val="28"/>
          <w:szCs w:val="28"/>
        </w:rPr>
        <w:t>: Completely distributed with many nodes storing the complete database.</w:t>
      </w:r>
    </w:p>
    <w:p w14:paraId="2F8F6927" w14:textId="77777777" w:rsidR="00C70CDC" w:rsidRDefault="00C70CDC" w:rsidP="00C70CDC">
      <w:pPr>
        <w:spacing w:line="276" w:lineRule="auto"/>
        <w:rPr>
          <w:rFonts w:asciiTheme="majorHAnsi" w:hAnsiTheme="majorHAnsi" w:cstheme="majorHAnsi"/>
          <w:b/>
          <w:bCs/>
          <w:sz w:val="28"/>
          <w:szCs w:val="28"/>
        </w:rPr>
      </w:pPr>
    </w:p>
    <w:p w14:paraId="330D547A" w14:textId="2E272A52" w:rsidR="00C70CDC" w:rsidRPr="00C70CDC" w:rsidRDefault="00C70CDC" w:rsidP="00C70CDC">
      <w:pPr>
        <w:spacing w:line="276" w:lineRule="auto"/>
        <w:rPr>
          <w:rFonts w:asciiTheme="majorHAnsi" w:hAnsiTheme="majorHAnsi" w:cstheme="majorHAnsi"/>
          <w:sz w:val="28"/>
          <w:szCs w:val="28"/>
        </w:rPr>
      </w:pPr>
      <w:r>
        <w:rPr>
          <w:rFonts w:asciiTheme="majorHAnsi" w:hAnsiTheme="majorHAnsi" w:cstheme="majorHAnsi"/>
          <w:b/>
          <w:bCs/>
          <w:sz w:val="28"/>
          <w:szCs w:val="28"/>
        </w:rPr>
        <w:t>V</w:t>
      </w:r>
      <w:r w:rsidRPr="00C70CDC">
        <w:rPr>
          <w:rFonts w:asciiTheme="majorHAnsi" w:hAnsiTheme="majorHAnsi" w:cstheme="majorHAnsi"/>
          <w:b/>
          <w:bCs/>
          <w:sz w:val="28"/>
          <w:szCs w:val="28"/>
        </w:rPr>
        <w:t>erifiability</w:t>
      </w:r>
      <w:r w:rsidRPr="00C70CDC">
        <w:rPr>
          <w:rFonts w:asciiTheme="majorHAnsi" w:hAnsiTheme="majorHAnsi" w:cstheme="majorHAnsi"/>
          <w:sz w:val="28"/>
          <w:szCs w:val="28"/>
        </w:rPr>
        <w:t>: Each block contains the hash of its previous block and is appended to the blockchain. Everyone can calculate the hash and verify them.</w:t>
      </w:r>
    </w:p>
    <w:p w14:paraId="427FA625" w14:textId="77777777" w:rsidR="00C70CDC" w:rsidRDefault="00C70CDC" w:rsidP="00C70CDC">
      <w:pPr>
        <w:spacing w:line="276" w:lineRule="auto"/>
        <w:rPr>
          <w:rFonts w:asciiTheme="majorHAnsi" w:hAnsiTheme="majorHAnsi" w:cstheme="majorHAnsi"/>
          <w:b/>
          <w:bCs/>
          <w:sz w:val="28"/>
          <w:szCs w:val="28"/>
        </w:rPr>
      </w:pPr>
    </w:p>
    <w:p w14:paraId="65EE6105" w14:textId="3615B947" w:rsidR="00C70CDC" w:rsidRDefault="00C70CDC" w:rsidP="00C70CDC">
      <w:pPr>
        <w:spacing w:line="276" w:lineRule="auto"/>
        <w:rPr>
          <w:rFonts w:asciiTheme="majorHAnsi" w:hAnsiTheme="majorHAnsi" w:cstheme="majorHAnsi"/>
          <w:sz w:val="28"/>
          <w:szCs w:val="28"/>
        </w:rPr>
      </w:pPr>
      <w:r>
        <w:rPr>
          <w:rFonts w:asciiTheme="majorHAnsi" w:hAnsiTheme="majorHAnsi" w:cstheme="majorHAnsi"/>
          <w:b/>
          <w:bCs/>
          <w:sz w:val="28"/>
          <w:szCs w:val="28"/>
        </w:rPr>
        <w:t>I</w:t>
      </w:r>
      <w:r w:rsidRPr="00C70CDC">
        <w:rPr>
          <w:rFonts w:asciiTheme="majorHAnsi" w:hAnsiTheme="majorHAnsi" w:cstheme="majorHAnsi"/>
          <w:b/>
          <w:bCs/>
          <w:sz w:val="28"/>
          <w:szCs w:val="28"/>
        </w:rPr>
        <w:t>ntegrity</w:t>
      </w:r>
      <w:r w:rsidRPr="00C70CDC">
        <w:rPr>
          <w:rFonts w:asciiTheme="majorHAnsi" w:hAnsiTheme="majorHAnsi" w:cstheme="majorHAnsi"/>
          <w:sz w:val="28"/>
          <w:szCs w:val="28"/>
        </w:rPr>
        <w:t>: It is hard to alter an older value in the chain, since all following blocks must be recalculated, which needs much computational power due to the proof-of-work.</w:t>
      </w:r>
    </w:p>
    <w:p w14:paraId="7A71987B" w14:textId="6273D1F1" w:rsidR="00C70CDC" w:rsidRDefault="00C70CDC">
      <w:pPr>
        <w:rPr>
          <w:rFonts w:asciiTheme="majorHAnsi" w:hAnsiTheme="majorHAnsi" w:cstheme="majorHAnsi"/>
          <w:sz w:val="28"/>
          <w:szCs w:val="28"/>
        </w:rPr>
      </w:pPr>
      <w:r>
        <w:rPr>
          <w:rFonts w:asciiTheme="majorHAnsi" w:hAnsiTheme="majorHAnsi" w:cstheme="majorHAnsi"/>
          <w:sz w:val="28"/>
          <w:szCs w:val="28"/>
        </w:rPr>
        <w:br w:type="page"/>
      </w:r>
    </w:p>
    <w:p w14:paraId="0C6FA711" w14:textId="02B0694F" w:rsidR="00C70CDC" w:rsidRDefault="00C70CDC" w:rsidP="00C70CDC">
      <w:pPr>
        <w:pStyle w:val="Title"/>
      </w:pPr>
      <w:r>
        <w:lastRenderedPageBreak/>
        <w:t>Application Design</w:t>
      </w:r>
    </w:p>
    <w:p w14:paraId="44C4B459" w14:textId="49479118" w:rsidR="00C70CDC" w:rsidRDefault="00C70CDC" w:rsidP="00C70CDC"/>
    <w:p w14:paraId="3530BC05" w14:textId="77777777" w:rsidR="003026A5" w:rsidRDefault="003026A5" w:rsidP="00C70CDC">
      <w:pPr>
        <w:spacing w:line="276" w:lineRule="auto"/>
        <w:rPr>
          <w:rFonts w:asciiTheme="majorHAnsi" w:hAnsiTheme="majorHAnsi" w:cstheme="majorHAnsi"/>
          <w:sz w:val="28"/>
          <w:szCs w:val="28"/>
        </w:rPr>
      </w:pPr>
    </w:p>
    <w:p w14:paraId="7DC0651F" w14:textId="38942E01" w:rsidR="00C70CDC" w:rsidRDefault="00C70CDC" w:rsidP="00C70CDC">
      <w:pPr>
        <w:spacing w:line="276" w:lineRule="auto"/>
        <w:rPr>
          <w:rFonts w:asciiTheme="majorHAnsi" w:hAnsiTheme="majorHAnsi" w:cstheme="majorHAnsi"/>
          <w:sz w:val="28"/>
          <w:szCs w:val="28"/>
        </w:rPr>
      </w:pPr>
      <w:r w:rsidRPr="00C70CDC">
        <w:rPr>
          <w:rFonts w:asciiTheme="majorHAnsi" w:hAnsiTheme="majorHAnsi" w:cstheme="majorHAnsi"/>
          <w:sz w:val="28"/>
          <w:szCs w:val="28"/>
        </w:rPr>
        <w:t>The main idea of our proposal is described in Fi</w:t>
      </w:r>
      <w:r>
        <w:rPr>
          <w:rFonts w:asciiTheme="majorHAnsi" w:hAnsiTheme="majorHAnsi" w:cstheme="majorHAnsi"/>
          <w:sz w:val="28"/>
          <w:szCs w:val="28"/>
        </w:rPr>
        <w:t>gure</w:t>
      </w:r>
      <w:r w:rsidRPr="00C70CDC">
        <w:rPr>
          <w:rFonts w:asciiTheme="majorHAnsi" w:hAnsiTheme="majorHAnsi" w:cstheme="majorHAnsi"/>
          <w:sz w:val="28"/>
          <w:szCs w:val="28"/>
        </w:rPr>
        <w:t xml:space="preserve">. We combine the idea of double envelope encryption and blockchain technology to implement our system. The figure consists of 3 sides: </w:t>
      </w:r>
      <w:r w:rsidRPr="00C70CDC">
        <w:rPr>
          <w:rFonts w:asciiTheme="majorHAnsi" w:hAnsiTheme="majorHAnsi" w:cstheme="majorHAnsi"/>
          <w:b/>
          <w:bCs/>
          <w:sz w:val="28"/>
          <w:szCs w:val="28"/>
        </w:rPr>
        <w:t>voter’s side</w:t>
      </w:r>
      <w:r w:rsidRPr="00C70CDC">
        <w:rPr>
          <w:rFonts w:asciiTheme="majorHAnsi" w:hAnsiTheme="majorHAnsi" w:cstheme="majorHAnsi"/>
          <w:sz w:val="28"/>
          <w:szCs w:val="28"/>
        </w:rPr>
        <w:t xml:space="preserve">, </w:t>
      </w:r>
      <w:r w:rsidRPr="00C70CDC">
        <w:rPr>
          <w:rFonts w:asciiTheme="majorHAnsi" w:hAnsiTheme="majorHAnsi" w:cstheme="majorHAnsi"/>
          <w:b/>
          <w:bCs/>
          <w:sz w:val="28"/>
          <w:szCs w:val="28"/>
        </w:rPr>
        <w:t>electoral commission’s side</w:t>
      </w:r>
      <w:r w:rsidRPr="00C70CDC">
        <w:rPr>
          <w:rFonts w:asciiTheme="majorHAnsi" w:hAnsiTheme="majorHAnsi" w:cstheme="majorHAnsi"/>
          <w:sz w:val="28"/>
          <w:szCs w:val="28"/>
        </w:rPr>
        <w:t xml:space="preserve">, and the </w:t>
      </w:r>
      <w:r w:rsidRPr="00C70CDC">
        <w:rPr>
          <w:rFonts w:asciiTheme="majorHAnsi" w:hAnsiTheme="majorHAnsi" w:cstheme="majorHAnsi"/>
          <w:b/>
          <w:bCs/>
          <w:sz w:val="28"/>
          <w:szCs w:val="28"/>
        </w:rPr>
        <w:t>blockchain network</w:t>
      </w:r>
      <w:r w:rsidRPr="00C70CDC">
        <w:rPr>
          <w:rFonts w:asciiTheme="majorHAnsi" w:hAnsiTheme="majorHAnsi" w:cstheme="majorHAnsi"/>
          <w:sz w:val="28"/>
          <w:szCs w:val="28"/>
        </w:rPr>
        <w:t xml:space="preserve">. </w:t>
      </w:r>
    </w:p>
    <w:p w14:paraId="27B5BCDF" w14:textId="77777777" w:rsidR="003026A5" w:rsidRDefault="003026A5" w:rsidP="00C70CDC">
      <w:pPr>
        <w:spacing w:line="276" w:lineRule="auto"/>
        <w:rPr>
          <w:rFonts w:asciiTheme="majorHAnsi" w:hAnsiTheme="majorHAnsi" w:cstheme="majorHAnsi"/>
          <w:sz w:val="28"/>
          <w:szCs w:val="28"/>
        </w:rPr>
      </w:pPr>
    </w:p>
    <w:p w14:paraId="73B325EB" w14:textId="6E3ED7E7" w:rsidR="003026A5" w:rsidRDefault="003026A5" w:rsidP="00C70CDC">
      <w:pPr>
        <w:spacing w:line="276" w:lineRule="auto"/>
        <w:rPr>
          <w:rFonts w:asciiTheme="majorHAnsi" w:hAnsiTheme="majorHAnsi" w:cstheme="majorHAnsi"/>
          <w:sz w:val="28"/>
          <w:szCs w:val="28"/>
        </w:rPr>
      </w:pPr>
      <w:r w:rsidRPr="00C70CDC">
        <w:rPr>
          <w:noProof/>
        </w:rPr>
        <w:drawing>
          <wp:inline distT="0" distB="0" distL="0" distR="0" wp14:anchorId="7BEDB5E5" wp14:editId="5F862707">
            <wp:extent cx="5943600" cy="33559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355975"/>
                    </a:xfrm>
                    <a:prstGeom prst="rect">
                      <a:avLst/>
                    </a:prstGeom>
                  </pic:spPr>
                </pic:pic>
              </a:graphicData>
            </a:graphic>
          </wp:inline>
        </w:drawing>
      </w:r>
    </w:p>
    <w:p w14:paraId="285D9297" w14:textId="021B8F0E" w:rsidR="00C70CDC" w:rsidRDefault="00C70CDC" w:rsidP="00C70CDC">
      <w:pPr>
        <w:spacing w:line="276" w:lineRule="auto"/>
      </w:pPr>
      <w:r w:rsidRPr="00C70CDC">
        <w:rPr>
          <w:rFonts w:asciiTheme="majorHAnsi" w:hAnsiTheme="majorHAnsi" w:cstheme="majorHAnsi"/>
          <w:sz w:val="28"/>
          <w:szCs w:val="28"/>
        </w:rPr>
        <w:t>To begin with, we need to assume a few things for our system to work properly.</w:t>
      </w:r>
      <w:r>
        <w:t xml:space="preserve"> </w:t>
      </w:r>
    </w:p>
    <w:p w14:paraId="764BCFF8" w14:textId="77777777" w:rsidR="003026A5" w:rsidRDefault="003026A5" w:rsidP="00C70CDC">
      <w:pPr>
        <w:spacing w:line="276" w:lineRule="auto"/>
      </w:pPr>
    </w:p>
    <w:p w14:paraId="7ACA28D0" w14:textId="77777777" w:rsidR="00C70CDC" w:rsidRDefault="00C70CDC" w:rsidP="003026A5">
      <w:pPr>
        <w:pStyle w:val="ListParagraph"/>
        <w:numPr>
          <w:ilvl w:val="0"/>
          <w:numId w:val="25"/>
        </w:numPr>
        <w:spacing w:after="240" w:line="276" w:lineRule="auto"/>
        <w:rPr>
          <w:rFonts w:asciiTheme="majorHAnsi" w:hAnsiTheme="majorHAnsi" w:cstheme="majorHAnsi"/>
          <w:sz w:val="28"/>
          <w:szCs w:val="28"/>
        </w:rPr>
      </w:pPr>
      <w:r w:rsidRPr="00C70CDC">
        <w:rPr>
          <w:rFonts w:asciiTheme="majorHAnsi" w:hAnsiTheme="majorHAnsi" w:cstheme="majorHAnsi"/>
          <w:sz w:val="28"/>
          <w:szCs w:val="28"/>
        </w:rPr>
        <w:t xml:space="preserve">The election is correctly set up. </w:t>
      </w:r>
    </w:p>
    <w:p w14:paraId="07F34DD7" w14:textId="77777777" w:rsidR="00C70CDC" w:rsidRDefault="00C70CDC" w:rsidP="00C70CDC">
      <w:pPr>
        <w:pStyle w:val="ListParagraph"/>
        <w:numPr>
          <w:ilvl w:val="0"/>
          <w:numId w:val="25"/>
        </w:numPr>
        <w:spacing w:line="276" w:lineRule="auto"/>
        <w:rPr>
          <w:rFonts w:asciiTheme="majorHAnsi" w:hAnsiTheme="majorHAnsi" w:cstheme="majorHAnsi"/>
          <w:sz w:val="28"/>
          <w:szCs w:val="28"/>
        </w:rPr>
      </w:pPr>
      <w:r w:rsidRPr="00C70CDC">
        <w:rPr>
          <w:rFonts w:asciiTheme="majorHAnsi" w:hAnsiTheme="majorHAnsi" w:cstheme="majorHAnsi"/>
          <w:sz w:val="28"/>
          <w:szCs w:val="28"/>
        </w:rPr>
        <w:t xml:space="preserve">The voter’s computer or device can be trusted. </w:t>
      </w:r>
    </w:p>
    <w:p w14:paraId="74B2EB42" w14:textId="77777777" w:rsidR="00C70CDC" w:rsidRDefault="00C70CDC" w:rsidP="003026A5">
      <w:pPr>
        <w:pStyle w:val="ListParagraph"/>
        <w:numPr>
          <w:ilvl w:val="0"/>
          <w:numId w:val="25"/>
        </w:numPr>
        <w:spacing w:line="276" w:lineRule="auto"/>
        <w:rPr>
          <w:rFonts w:asciiTheme="majorHAnsi" w:hAnsiTheme="majorHAnsi" w:cstheme="majorHAnsi"/>
          <w:sz w:val="28"/>
          <w:szCs w:val="28"/>
        </w:rPr>
      </w:pPr>
      <w:r w:rsidRPr="00C70CDC">
        <w:rPr>
          <w:rFonts w:asciiTheme="majorHAnsi" w:hAnsiTheme="majorHAnsi" w:cstheme="majorHAnsi"/>
          <w:sz w:val="28"/>
          <w:szCs w:val="28"/>
        </w:rPr>
        <w:t xml:space="preserve">There is a third party, electoral commission, that can be trusted to organize an election. Not all trustees of the election are compromised. A proof-of-work blockchain can only work properly if less than 50% of the computational resources in the network are trying to cheat by changing the blockchain in a malicious way. </w:t>
      </w:r>
    </w:p>
    <w:p w14:paraId="550F8C16" w14:textId="77777777" w:rsidR="003026A5" w:rsidRDefault="003026A5" w:rsidP="003026A5">
      <w:pPr>
        <w:pStyle w:val="ListParagraph"/>
        <w:spacing w:line="276" w:lineRule="auto"/>
        <w:ind w:left="0"/>
        <w:rPr>
          <w:rFonts w:asciiTheme="majorHAnsi" w:hAnsiTheme="majorHAnsi" w:cstheme="majorHAnsi"/>
          <w:sz w:val="28"/>
          <w:szCs w:val="28"/>
        </w:rPr>
      </w:pPr>
    </w:p>
    <w:p w14:paraId="3F9FC006" w14:textId="77777777" w:rsidR="003026A5" w:rsidRDefault="00C70CDC" w:rsidP="003026A5">
      <w:pPr>
        <w:pStyle w:val="ListParagraph"/>
        <w:spacing w:line="276" w:lineRule="auto"/>
        <w:ind w:left="0"/>
        <w:rPr>
          <w:rFonts w:asciiTheme="majorHAnsi" w:hAnsiTheme="majorHAnsi" w:cstheme="majorHAnsi"/>
          <w:sz w:val="28"/>
          <w:szCs w:val="28"/>
        </w:rPr>
      </w:pPr>
      <w:r>
        <w:rPr>
          <w:rFonts w:asciiTheme="majorHAnsi" w:hAnsiTheme="majorHAnsi" w:cstheme="majorHAnsi"/>
          <w:sz w:val="28"/>
          <w:szCs w:val="28"/>
        </w:rPr>
        <w:t xml:space="preserve">In Steps 0-4 it </w:t>
      </w:r>
      <w:r w:rsidRPr="00C70CDC">
        <w:rPr>
          <w:rFonts w:asciiTheme="majorHAnsi" w:hAnsiTheme="majorHAnsi" w:cstheme="majorHAnsi"/>
          <w:sz w:val="28"/>
          <w:szCs w:val="28"/>
        </w:rPr>
        <w:t>show</w:t>
      </w:r>
      <w:r>
        <w:rPr>
          <w:rFonts w:asciiTheme="majorHAnsi" w:hAnsiTheme="majorHAnsi" w:cstheme="majorHAnsi"/>
          <w:sz w:val="28"/>
          <w:szCs w:val="28"/>
        </w:rPr>
        <w:t>s</w:t>
      </w:r>
      <w:r w:rsidRPr="00C70CDC">
        <w:rPr>
          <w:rFonts w:asciiTheme="majorHAnsi" w:hAnsiTheme="majorHAnsi" w:cstheme="majorHAnsi"/>
          <w:sz w:val="28"/>
          <w:szCs w:val="28"/>
        </w:rPr>
        <w:t xml:space="preserve"> preparations needed for the election. At the beginning, the electoral commission (or another election manager) generates a key-pair for the </w:t>
      </w:r>
      <w:r w:rsidRPr="00C70CDC">
        <w:rPr>
          <w:rFonts w:asciiTheme="majorHAnsi" w:hAnsiTheme="majorHAnsi" w:cstheme="majorHAnsi"/>
          <w:sz w:val="28"/>
          <w:szCs w:val="28"/>
        </w:rPr>
        <w:lastRenderedPageBreak/>
        <w:t>election (</w:t>
      </w:r>
      <m:oMath>
        <m:sSub>
          <m:sSubPr>
            <m:ctrlPr>
              <w:rPr>
                <w:rFonts w:ascii="Cambria Math" w:hAnsi="Cambria Math" w:cstheme="majorHAnsi"/>
                <w:i/>
                <w:sz w:val="28"/>
                <w:szCs w:val="28"/>
              </w:rPr>
            </m:ctrlPr>
          </m:sSubPr>
          <m:e>
            <m:r>
              <w:rPr>
                <w:rFonts w:ascii="Cambria Math" w:hAnsi="Cambria Math" w:cstheme="majorHAnsi"/>
                <w:sz w:val="28"/>
                <w:szCs w:val="28"/>
              </w:rPr>
              <m:t>P</m:t>
            </m:r>
          </m:e>
          <m:sub>
            <m:r>
              <w:rPr>
                <w:rFonts w:ascii="Cambria Math" w:hAnsi="Cambria Math" w:cstheme="majorHAnsi"/>
                <w:sz w:val="28"/>
                <w:szCs w:val="28"/>
              </w:rPr>
              <m:t>E</m:t>
            </m:r>
          </m:sub>
        </m:sSub>
      </m:oMath>
      <w:r w:rsidRPr="00C70CDC">
        <w:rPr>
          <w:rFonts w:asciiTheme="majorHAnsi" w:hAnsiTheme="majorHAnsi" w:cstheme="majorHAnsi"/>
          <w:sz w:val="28"/>
          <w:szCs w:val="28"/>
        </w:rPr>
        <w:t xml:space="preserve">; </w:t>
      </w:r>
      <m:oMath>
        <m:sSub>
          <m:sSubPr>
            <m:ctrlPr>
              <w:rPr>
                <w:rFonts w:ascii="Cambria Math" w:hAnsi="Cambria Math" w:cstheme="majorHAnsi"/>
                <w:i/>
                <w:sz w:val="28"/>
                <w:szCs w:val="28"/>
              </w:rPr>
            </m:ctrlPr>
          </m:sSubPr>
          <m:e>
            <m:r>
              <w:rPr>
                <w:rFonts w:ascii="Cambria Math" w:hAnsi="Cambria Math" w:cstheme="majorHAnsi"/>
                <w:sz w:val="28"/>
                <w:szCs w:val="28"/>
              </w:rPr>
              <m:t>S</m:t>
            </m:r>
          </m:e>
          <m:sub>
            <m:r>
              <w:rPr>
                <w:rFonts w:ascii="Cambria Math" w:hAnsi="Cambria Math" w:cstheme="majorHAnsi"/>
                <w:sz w:val="28"/>
                <w:szCs w:val="28"/>
              </w:rPr>
              <m:t>E</m:t>
            </m:r>
          </m:sub>
        </m:sSub>
      </m:oMath>
      <w:r w:rsidRPr="00C70CDC">
        <w:rPr>
          <w:rFonts w:asciiTheme="majorHAnsi" w:hAnsiTheme="majorHAnsi" w:cstheme="majorHAnsi"/>
          <w:sz w:val="28"/>
          <w:szCs w:val="28"/>
        </w:rPr>
        <w:t>) which later is used for encrypting and decrypting messages of voters. Then, each voter needs to generate their own key-pair. In Fig</w:t>
      </w:r>
      <w:r>
        <w:rPr>
          <w:rFonts w:asciiTheme="majorHAnsi" w:hAnsiTheme="majorHAnsi" w:cstheme="majorHAnsi"/>
          <w:sz w:val="28"/>
          <w:szCs w:val="28"/>
        </w:rPr>
        <w:t>,</w:t>
      </w:r>
      <w:r w:rsidRPr="00C70CDC">
        <w:rPr>
          <w:rFonts w:asciiTheme="majorHAnsi" w:hAnsiTheme="majorHAnsi" w:cstheme="majorHAnsi"/>
          <w:sz w:val="28"/>
          <w:szCs w:val="28"/>
        </w:rPr>
        <w:t xml:space="preserve"> (</w:t>
      </w:r>
      <m:oMath>
        <m:sSub>
          <m:sSubPr>
            <m:ctrlPr>
              <w:rPr>
                <w:rFonts w:ascii="Cambria Math" w:hAnsi="Cambria Math" w:cstheme="majorHAnsi"/>
                <w:i/>
                <w:sz w:val="28"/>
                <w:szCs w:val="28"/>
              </w:rPr>
            </m:ctrlPr>
          </m:sSubPr>
          <m:e>
            <m:r>
              <w:rPr>
                <w:rFonts w:ascii="Cambria Math" w:hAnsi="Cambria Math" w:cstheme="majorHAnsi"/>
                <w:sz w:val="28"/>
                <w:szCs w:val="28"/>
              </w:rPr>
              <m:t>P</m:t>
            </m:r>
          </m:e>
          <m:sub>
            <m:sSub>
              <m:sSubPr>
                <m:ctrlPr>
                  <w:rPr>
                    <w:rFonts w:ascii="Cambria Math" w:hAnsi="Cambria Math" w:cstheme="majorHAnsi"/>
                    <w:i/>
                    <w:sz w:val="28"/>
                    <w:szCs w:val="28"/>
                  </w:rPr>
                </m:ctrlPr>
              </m:sSubPr>
              <m:e>
                <m:r>
                  <w:rPr>
                    <w:rFonts w:ascii="Cambria Math" w:hAnsi="Cambria Math" w:cstheme="majorHAnsi"/>
                    <w:sz w:val="28"/>
                    <w:szCs w:val="28"/>
                  </w:rPr>
                  <m:t>V</m:t>
                </m:r>
              </m:e>
              <m:sub>
                <m:r>
                  <w:rPr>
                    <w:rFonts w:ascii="Cambria Math" w:hAnsi="Cambria Math" w:cstheme="majorHAnsi"/>
                    <w:sz w:val="28"/>
                    <w:szCs w:val="28"/>
                  </w:rPr>
                  <m:t>x</m:t>
                </m:r>
              </m:sub>
            </m:sSub>
          </m:sub>
        </m:sSub>
      </m:oMath>
      <w:r w:rsidRPr="00C70CDC">
        <w:rPr>
          <w:rFonts w:asciiTheme="majorHAnsi" w:hAnsiTheme="majorHAnsi" w:cstheme="majorHAnsi"/>
          <w:sz w:val="28"/>
          <w:szCs w:val="28"/>
        </w:rPr>
        <w:t xml:space="preserve">; </w:t>
      </w:r>
      <m:oMath>
        <m:sSub>
          <m:sSubPr>
            <m:ctrlPr>
              <w:rPr>
                <w:rFonts w:ascii="Cambria Math" w:hAnsi="Cambria Math" w:cstheme="majorHAnsi"/>
                <w:i/>
                <w:sz w:val="28"/>
                <w:szCs w:val="28"/>
              </w:rPr>
            </m:ctrlPr>
          </m:sSubPr>
          <m:e>
            <m:r>
              <w:rPr>
                <w:rFonts w:ascii="Cambria Math" w:hAnsi="Cambria Math" w:cstheme="majorHAnsi"/>
                <w:sz w:val="28"/>
                <w:szCs w:val="28"/>
              </w:rPr>
              <m:t>S</m:t>
            </m:r>
          </m:e>
          <m:sub>
            <m:sSub>
              <m:sSubPr>
                <m:ctrlPr>
                  <w:rPr>
                    <w:rFonts w:ascii="Cambria Math" w:hAnsi="Cambria Math" w:cstheme="majorHAnsi"/>
                    <w:i/>
                    <w:sz w:val="28"/>
                    <w:szCs w:val="28"/>
                  </w:rPr>
                </m:ctrlPr>
              </m:sSubPr>
              <m:e>
                <m:r>
                  <w:rPr>
                    <w:rFonts w:ascii="Cambria Math" w:hAnsi="Cambria Math" w:cstheme="majorHAnsi"/>
                    <w:sz w:val="28"/>
                    <w:szCs w:val="28"/>
                  </w:rPr>
                  <m:t>V</m:t>
                </m:r>
              </m:e>
              <m:sub>
                <m:r>
                  <w:rPr>
                    <w:rFonts w:ascii="Cambria Math" w:hAnsi="Cambria Math" w:cstheme="majorHAnsi"/>
                    <w:sz w:val="28"/>
                    <w:szCs w:val="28"/>
                  </w:rPr>
                  <m:t>x</m:t>
                </m:r>
              </m:sub>
            </m:sSub>
          </m:sub>
        </m:sSub>
      </m:oMath>
      <w:r w:rsidRPr="00C70CDC">
        <w:rPr>
          <w:rFonts w:asciiTheme="majorHAnsi" w:hAnsiTheme="majorHAnsi" w:cstheme="majorHAnsi"/>
          <w:sz w:val="28"/>
          <w:szCs w:val="28"/>
        </w:rPr>
        <w:t xml:space="preserve">) denote </w:t>
      </w:r>
      <w:r w:rsidRPr="006F3A3A">
        <w:rPr>
          <w:rFonts w:asciiTheme="majorHAnsi" w:hAnsiTheme="majorHAnsi" w:cstheme="majorHAnsi"/>
          <w:sz w:val="28"/>
          <w:szCs w:val="28"/>
        </w:rPr>
        <w:t xml:space="preserve">the key pair of voter X. This key pair is later used for signing the message created by the voter herself. Voters need to register their public key PV X to the electoral commission for their voting eligibility using a designated valid ID. </w:t>
      </w:r>
    </w:p>
    <w:p w14:paraId="5AA6B730" w14:textId="688B35E7" w:rsidR="00C70CDC" w:rsidRPr="006F3A3A" w:rsidRDefault="00C70CDC" w:rsidP="003026A5">
      <w:pPr>
        <w:pStyle w:val="ListParagraph"/>
        <w:spacing w:line="276" w:lineRule="auto"/>
        <w:ind w:left="0"/>
        <w:rPr>
          <w:rFonts w:asciiTheme="majorHAnsi" w:hAnsiTheme="majorHAnsi" w:cstheme="majorHAnsi"/>
          <w:sz w:val="28"/>
          <w:szCs w:val="28"/>
        </w:rPr>
      </w:pPr>
      <w:r w:rsidRPr="006F3A3A">
        <w:rPr>
          <w:rFonts w:asciiTheme="majorHAnsi" w:hAnsiTheme="majorHAnsi" w:cstheme="majorHAnsi"/>
          <w:sz w:val="28"/>
          <w:szCs w:val="28"/>
        </w:rPr>
        <w:t xml:space="preserve">The electoral commission then verifies each voter’s ID and registers the corresponding public key </w:t>
      </w:r>
      <m:oMath>
        <m:sSub>
          <m:sSubPr>
            <m:ctrlPr>
              <w:rPr>
                <w:rFonts w:ascii="Cambria Math" w:hAnsi="Cambria Math" w:cstheme="majorHAnsi"/>
                <w:i/>
                <w:sz w:val="28"/>
                <w:szCs w:val="28"/>
              </w:rPr>
            </m:ctrlPr>
          </m:sSubPr>
          <m:e>
            <m:r>
              <w:rPr>
                <w:rFonts w:ascii="Cambria Math" w:hAnsi="Cambria Math" w:cstheme="majorHAnsi"/>
                <w:sz w:val="28"/>
                <w:szCs w:val="28"/>
              </w:rPr>
              <m:t>P</m:t>
            </m:r>
          </m:e>
          <m:sub>
            <m:sSub>
              <m:sSubPr>
                <m:ctrlPr>
                  <w:rPr>
                    <w:rFonts w:ascii="Cambria Math" w:hAnsi="Cambria Math" w:cstheme="majorHAnsi"/>
                    <w:i/>
                    <w:sz w:val="28"/>
                    <w:szCs w:val="28"/>
                  </w:rPr>
                </m:ctrlPr>
              </m:sSubPr>
              <m:e>
                <m:r>
                  <w:rPr>
                    <w:rFonts w:ascii="Cambria Math" w:hAnsi="Cambria Math" w:cstheme="majorHAnsi"/>
                    <w:sz w:val="28"/>
                    <w:szCs w:val="28"/>
                  </w:rPr>
                  <m:t>V</m:t>
                </m:r>
              </m:e>
              <m:sub>
                <m:r>
                  <w:rPr>
                    <w:rFonts w:ascii="Cambria Math" w:hAnsi="Cambria Math" w:cstheme="majorHAnsi"/>
                    <w:sz w:val="28"/>
                    <w:szCs w:val="28"/>
                  </w:rPr>
                  <m:t>x</m:t>
                </m:r>
              </m:sub>
            </m:sSub>
          </m:sub>
        </m:sSub>
      </m:oMath>
      <w:r w:rsidRPr="006F3A3A">
        <w:rPr>
          <w:rFonts w:asciiTheme="majorHAnsi" w:hAnsiTheme="majorHAnsi" w:cstheme="majorHAnsi"/>
          <w:sz w:val="28"/>
          <w:szCs w:val="28"/>
        </w:rPr>
        <w:t xml:space="preserve"> to a public list; or rejects it if the voter is not eligible. It is crucial that each voter keeps their public key secret in this scheme and only sends it to the governing body. After the registration finishes, a voter can start making a transaction T x that is described in Fig. from steps. 5 to 9. Firstly, a voter creates a message as follows</w:t>
      </w:r>
    </w:p>
    <w:p w14:paraId="357829AC" w14:textId="31AB78C2" w:rsidR="00C70CDC" w:rsidRPr="006F3A3A" w:rsidRDefault="00C70CDC" w:rsidP="003026A5">
      <w:pPr>
        <w:pStyle w:val="ListParagraph"/>
        <w:spacing w:line="276" w:lineRule="auto"/>
        <w:ind w:left="0"/>
        <w:rPr>
          <w:rFonts w:asciiTheme="majorHAnsi" w:eastAsiaTheme="minorEastAsia" w:hAnsiTheme="majorHAnsi" w:cstheme="majorHAnsi"/>
          <w:sz w:val="28"/>
          <w:szCs w:val="28"/>
        </w:rPr>
      </w:pPr>
      <m:oMathPara>
        <m:oMath>
          <m:r>
            <w:rPr>
              <w:rFonts w:ascii="Cambria Math" w:hAnsi="Cambria Math"/>
              <w:sz w:val="28"/>
              <w:szCs w:val="28"/>
            </w:rPr>
            <m:t>M = Ts; C; Rg;</m:t>
          </m:r>
        </m:oMath>
      </m:oMathPara>
    </w:p>
    <w:p w14:paraId="1A44855E" w14:textId="67E9C58C" w:rsidR="00C70CDC" w:rsidRPr="006F3A3A" w:rsidRDefault="006F3A3A" w:rsidP="003026A5">
      <w:pPr>
        <w:pStyle w:val="ListParagraph"/>
        <w:spacing w:line="276" w:lineRule="auto"/>
        <w:ind w:left="0"/>
        <w:rPr>
          <w:rFonts w:asciiTheme="majorHAnsi" w:eastAsiaTheme="minorEastAsia" w:hAnsiTheme="majorHAnsi" w:cstheme="majorHAnsi"/>
          <w:sz w:val="28"/>
          <w:szCs w:val="28"/>
        </w:rPr>
      </w:pPr>
      <w:r w:rsidRPr="006F3A3A">
        <w:rPr>
          <w:rFonts w:asciiTheme="majorHAnsi" w:eastAsiaTheme="minorEastAsia" w:hAnsiTheme="majorHAnsi" w:cstheme="majorHAnsi"/>
          <w:sz w:val="28"/>
          <w:szCs w:val="28"/>
        </w:rPr>
        <w:t xml:space="preserve">which consists of a timestamp T s, the voter’s choice address </w:t>
      </w:r>
      <m:oMath>
        <m:r>
          <w:rPr>
            <w:rFonts w:ascii="Cambria Math" w:eastAsiaTheme="minorEastAsia" w:hAnsi="Cambria Math" w:cstheme="majorHAnsi"/>
            <w:sz w:val="28"/>
            <w:szCs w:val="28"/>
          </w:rPr>
          <m:t>C</m:t>
        </m:r>
      </m:oMath>
      <w:r w:rsidRPr="006F3A3A">
        <w:rPr>
          <w:rFonts w:asciiTheme="majorHAnsi" w:eastAsiaTheme="minorEastAsia" w:hAnsiTheme="majorHAnsi" w:cstheme="majorHAnsi"/>
          <w:sz w:val="28"/>
          <w:szCs w:val="28"/>
        </w:rPr>
        <w:t xml:space="preserve">, and a random value </w:t>
      </w:r>
      <m:oMath>
        <m:r>
          <w:rPr>
            <w:rFonts w:ascii="Cambria Math" w:eastAsiaTheme="minorEastAsia" w:hAnsi="Cambria Math" w:cstheme="majorHAnsi"/>
            <w:sz w:val="28"/>
            <w:szCs w:val="28"/>
          </w:rPr>
          <m:t>R</m:t>
        </m:r>
      </m:oMath>
      <w:r w:rsidRPr="006F3A3A">
        <w:rPr>
          <w:rFonts w:asciiTheme="majorHAnsi" w:eastAsiaTheme="minorEastAsia" w:hAnsiTheme="majorHAnsi" w:cstheme="majorHAnsi"/>
          <w:sz w:val="28"/>
          <w:szCs w:val="28"/>
        </w:rPr>
        <w:t xml:space="preserve">. Timestamp </w:t>
      </w:r>
      <m:oMath>
        <m:r>
          <w:rPr>
            <w:rFonts w:ascii="Cambria Math" w:eastAsiaTheme="minorEastAsia" w:hAnsi="Cambria Math" w:cstheme="majorHAnsi"/>
            <w:sz w:val="28"/>
            <w:szCs w:val="28"/>
          </w:rPr>
          <m:t>Ts</m:t>
        </m:r>
      </m:oMath>
      <w:r w:rsidRPr="006F3A3A">
        <w:rPr>
          <w:rFonts w:asciiTheme="majorHAnsi" w:eastAsiaTheme="minorEastAsia" w:hAnsiTheme="majorHAnsi" w:cstheme="majorHAnsi"/>
          <w:sz w:val="28"/>
          <w:szCs w:val="28"/>
        </w:rPr>
        <w:t xml:space="preserve"> shows the time when a voter vote. The timestamp Ts also prevent multiple votes, so only the one vote is counted. The voter’s choice address </w:t>
      </w:r>
      <m:oMath>
        <m:r>
          <w:rPr>
            <w:rFonts w:ascii="Cambria Math" w:eastAsiaTheme="minorEastAsia" w:hAnsi="Cambria Math" w:cstheme="majorHAnsi"/>
            <w:sz w:val="28"/>
            <w:szCs w:val="28"/>
          </w:rPr>
          <m:t>C</m:t>
        </m:r>
      </m:oMath>
      <w:r w:rsidRPr="006F3A3A">
        <w:rPr>
          <w:rFonts w:asciiTheme="majorHAnsi" w:eastAsiaTheme="minorEastAsia" w:hAnsiTheme="majorHAnsi" w:cstheme="majorHAnsi"/>
          <w:sz w:val="28"/>
          <w:szCs w:val="28"/>
        </w:rPr>
        <w:t xml:space="preserve"> contains any value that points to the voting candidates, e.g., their public keys. A random value </w:t>
      </w:r>
      <m:oMath>
        <m:r>
          <w:rPr>
            <w:rFonts w:ascii="Cambria Math" w:eastAsiaTheme="minorEastAsia" w:hAnsi="Cambria Math" w:cstheme="majorHAnsi"/>
            <w:sz w:val="28"/>
            <w:szCs w:val="28"/>
          </w:rPr>
          <m:t>R</m:t>
        </m:r>
      </m:oMath>
      <w:r w:rsidRPr="006F3A3A">
        <w:rPr>
          <w:rFonts w:asciiTheme="majorHAnsi" w:eastAsiaTheme="minorEastAsia" w:hAnsiTheme="majorHAnsi" w:cstheme="majorHAnsi"/>
          <w:sz w:val="28"/>
          <w:szCs w:val="28"/>
        </w:rPr>
        <w:t xml:space="preserve"> is needed to prevent an attacker to guess the voter’s key pair from encrypted messages created by the voter herself. Secondly, the voter encrypts the created message </w:t>
      </w:r>
      <m:oMath>
        <m:r>
          <w:rPr>
            <w:rFonts w:ascii="Cambria Math" w:eastAsiaTheme="minorEastAsia" w:hAnsi="Cambria Math" w:cstheme="majorHAnsi"/>
            <w:sz w:val="28"/>
            <w:szCs w:val="28"/>
          </w:rPr>
          <m:t>M</m:t>
        </m:r>
      </m:oMath>
      <w:r w:rsidRPr="006F3A3A">
        <w:rPr>
          <w:rFonts w:asciiTheme="majorHAnsi" w:eastAsiaTheme="minorEastAsia" w:hAnsiTheme="majorHAnsi" w:cstheme="majorHAnsi"/>
          <w:sz w:val="28"/>
          <w:szCs w:val="28"/>
        </w:rPr>
        <w:t xml:space="preserve"> using election public key </w:t>
      </w:r>
      <m:oMath>
        <m:sSub>
          <m:sSubPr>
            <m:ctrlPr>
              <w:rPr>
                <w:rFonts w:ascii="Cambria Math" w:hAnsi="Cambria Math" w:cs="Calibri"/>
                <w:i/>
                <w:noProof/>
                <w:sz w:val="28"/>
                <w:szCs w:val="28"/>
                <w:lang w:eastAsia="en-IN" w:bidi="hi-IN"/>
              </w:rPr>
            </m:ctrlPr>
          </m:sSubPr>
          <m:e>
            <m:r>
              <w:rPr>
                <w:rFonts w:ascii="Cambria Math" w:hAnsi="Cambria Math" w:cs="Calibri"/>
                <w:noProof/>
                <w:sz w:val="28"/>
                <w:szCs w:val="28"/>
                <w:lang w:eastAsia="en-IN" w:bidi="hi-IN"/>
              </w:rPr>
              <m:t>P</m:t>
            </m:r>
          </m:e>
          <m:sub>
            <m:sSub>
              <m:sSubPr>
                <m:ctrlPr>
                  <w:rPr>
                    <w:rFonts w:ascii="Cambria Math" w:hAnsi="Cambria Math" w:cs="Calibri"/>
                    <w:i/>
                    <w:noProof/>
                    <w:sz w:val="28"/>
                    <w:szCs w:val="28"/>
                    <w:lang w:eastAsia="en-IN" w:bidi="hi-IN"/>
                  </w:rPr>
                </m:ctrlPr>
              </m:sSubPr>
              <m:e>
                <m:r>
                  <w:rPr>
                    <w:rFonts w:ascii="Cambria Math" w:hAnsi="Cambria Math" w:cs="Calibri"/>
                    <w:noProof/>
                    <w:sz w:val="28"/>
                    <w:szCs w:val="28"/>
                    <w:lang w:eastAsia="en-IN" w:bidi="hi-IN"/>
                  </w:rPr>
                  <m:t>V</m:t>
                </m:r>
              </m:e>
              <m:sub>
                <m:r>
                  <w:rPr>
                    <w:rFonts w:ascii="Cambria Math" w:hAnsi="Cambria Math" w:cs="Calibri"/>
                    <w:noProof/>
                    <w:sz w:val="28"/>
                    <w:szCs w:val="28"/>
                    <w:lang w:eastAsia="en-IN" w:bidi="hi-IN"/>
                  </w:rPr>
                  <m:t>x</m:t>
                </m:r>
              </m:sub>
            </m:sSub>
          </m:sub>
        </m:sSub>
      </m:oMath>
      <w:r w:rsidRPr="006F3A3A">
        <w:rPr>
          <w:rFonts w:asciiTheme="majorHAnsi" w:eastAsiaTheme="minorEastAsia" w:hAnsiTheme="majorHAnsi" w:cstheme="majorHAnsi"/>
          <w:sz w:val="28"/>
          <w:szCs w:val="28"/>
        </w:rPr>
        <w:t xml:space="preserve"> denoted as </w:t>
      </w:r>
      <m:oMath>
        <m:r>
          <w:rPr>
            <w:rFonts w:ascii="Cambria Math" w:eastAsiaTheme="minorEastAsia" w:hAnsi="Cambria Math" w:cstheme="majorHAnsi"/>
            <w:sz w:val="28"/>
            <w:szCs w:val="28"/>
          </w:rPr>
          <m:t>Enc(M;</m:t>
        </m:r>
        <m:sSub>
          <m:sSubPr>
            <m:ctrlPr>
              <w:rPr>
                <w:rFonts w:ascii="Cambria Math" w:eastAsiaTheme="minorEastAsia" w:hAnsi="Cambria Math" w:cstheme="majorHAnsi"/>
                <w:i/>
                <w:sz w:val="28"/>
                <w:szCs w:val="28"/>
              </w:rPr>
            </m:ctrlPr>
          </m:sSubPr>
          <m:e>
            <m:r>
              <w:rPr>
                <w:rFonts w:ascii="Cambria Math" w:eastAsiaTheme="minorEastAsia" w:hAnsi="Cambria Math" w:cstheme="majorHAnsi"/>
                <w:sz w:val="28"/>
                <w:szCs w:val="28"/>
              </w:rPr>
              <m:t>P</m:t>
            </m:r>
          </m:e>
          <m:sub>
            <m:r>
              <w:rPr>
                <w:rFonts w:ascii="Cambria Math" w:eastAsiaTheme="minorEastAsia" w:hAnsi="Cambria Math" w:cstheme="majorHAnsi"/>
                <w:sz w:val="28"/>
                <w:szCs w:val="28"/>
              </w:rPr>
              <m:t>E</m:t>
            </m:r>
          </m:sub>
        </m:sSub>
        <m:r>
          <w:rPr>
            <w:rFonts w:ascii="Cambria Math" w:eastAsiaTheme="minorEastAsia" w:hAnsi="Cambria Math" w:cstheme="majorHAnsi"/>
            <w:sz w:val="28"/>
            <w:szCs w:val="28"/>
          </w:rPr>
          <m:t>)</m:t>
        </m:r>
      </m:oMath>
      <w:r w:rsidRPr="006F3A3A">
        <w:rPr>
          <w:rFonts w:asciiTheme="majorHAnsi" w:eastAsiaTheme="minorEastAsia" w:hAnsiTheme="majorHAnsi" w:cstheme="majorHAnsi"/>
          <w:sz w:val="28"/>
          <w:szCs w:val="28"/>
        </w:rPr>
        <w:t xml:space="preserve">. Thirdly, the voter signs the hash of her public key </w:t>
      </w:r>
      <m:oMath>
        <m:sSub>
          <m:sSubPr>
            <m:ctrlPr>
              <w:rPr>
                <w:rFonts w:ascii="Cambria Math" w:hAnsi="Cambria Math" w:cs="Calibri"/>
                <w:i/>
                <w:noProof/>
                <w:sz w:val="28"/>
                <w:szCs w:val="28"/>
                <w:lang w:eastAsia="en-IN" w:bidi="hi-IN"/>
              </w:rPr>
            </m:ctrlPr>
          </m:sSubPr>
          <m:e>
            <m:r>
              <w:rPr>
                <w:rFonts w:ascii="Cambria Math" w:hAnsi="Cambria Math" w:cs="Calibri"/>
                <w:noProof/>
                <w:sz w:val="28"/>
                <w:szCs w:val="28"/>
                <w:lang w:eastAsia="en-IN" w:bidi="hi-IN"/>
              </w:rPr>
              <m:t>P</m:t>
            </m:r>
          </m:e>
          <m:sub>
            <m:sSub>
              <m:sSubPr>
                <m:ctrlPr>
                  <w:rPr>
                    <w:rFonts w:ascii="Cambria Math" w:hAnsi="Cambria Math" w:cs="Calibri"/>
                    <w:i/>
                    <w:noProof/>
                    <w:sz w:val="28"/>
                    <w:szCs w:val="28"/>
                    <w:lang w:eastAsia="en-IN" w:bidi="hi-IN"/>
                  </w:rPr>
                </m:ctrlPr>
              </m:sSubPr>
              <m:e>
                <m:r>
                  <w:rPr>
                    <w:rFonts w:ascii="Cambria Math" w:hAnsi="Cambria Math" w:cs="Calibri"/>
                    <w:noProof/>
                    <w:sz w:val="28"/>
                    <w:szCs w:val="28"/>
                    <w:lang w:eastAsia="en-IN" w:bidi="hi-IN"/>
                  </w:rPr>
                  <m:t>V</m:t>
                </m:r>
              </m:e>
              <m:sub>
                <m:r>
                  <w:rPr>
                    <w:rFonts w:ascii="Cambria Math" w:hAnsi="Cambria Math" w:cs="Calibri"/>
                    <w:noProof/>
                    <w:sz w:val="28"/>
                    <w:szCs w:val="28"/>
                    <w:lang w:eastAsia="en-IN" w:bidi="hi-IN"/>
                  </w:rPr>
                  <m:t>x</m:t>
                </m:r>
              </m:sub>
            </m:sSub>
          </m:sub>
        </m:sSub>
      </m:oMath>
      <w:r w:rsidRPr="006F3A3A">
        <w:rPr>
          <w:rFonts w:asciiTheme="majorHAnsi" w:eastAsiaTheme="minorEastAsia" w:hAnsiTheme="majorHAnsi" w:cstheme="majorHAnsi"/>
          <w:sz w:val="28"/>
          <w:szCs w:val="28"/>
        </w:rPr>
        <w:t xml:space="preserve"> followed by the encrypted message </w:t>
      </w:r>
      <m:oMath>
        <m:r>
          <w:rPr>
            <w:rFonts w:ascii="Cambria Math" w:eastAsiaTheme="minorEastAsia" w:hAnsi="Cambria Math" w:cstheme="majorHAnsi"/>
            <w:sz w:val="28"/>
            <w:szCs w:val="28"/>
          </w:rPr>
          <m:t>Enc(M; PE)</m:t>
        </m:r>
      </m:oMath>
      <w:r w:rsidRPr="006F3A3A">
        <w:rPr>
          <w:rFonts w:asciiTheme="majorHAnsi" w:eastAsiaTheme="minorEastAsia" w:hAnsiTheme="majorHAnsi" w:cstheme="majorHAnsi"/>
          <w:sz w:val="28"/>
          <w:szCs w:val="28"/>
        </w:rPr>
        <w:t>:</w:t>
      </w:r>
    </w:p>
    <w:p w14:paraId="6F79F611" w14:textId="229751BD" w:rsidR="006F3A3A" w:rsidRPr="006F3A3A" w:rsidRDefault="006F3A3A" w:rsidP="003026A5">
      <w:pPr>
        <w:pStyle w:val="ListParagraph"/>
        <w:spacing w:line="276" w:lineRule="auto"/>
        <w:ind w:left="0"/>
        <w:rPr>
          <w:rFonts w:asciiTheme="majorHAnsi" w:eastAsiaTheme="minorEastAsia" w:hAnsiTheme="majorHAnsi" w:cstheme="majorHAnsi"/>
          <w:sz w:val="28"/>
          <w:szCs w:val="28"/>
        </w:rPr>
      </w:pPr>
      <m:oMathPara>
        <m:oMath>
          <m:r>
            <w:rPr>
              <w:rFonts w:ascii="Cambria Math" w:hAnsi="Cambria Math"/>
              <w:sz w:val="28"/>
              <w:szCs w:val="28"/>
            </w:rPr>
            <m:t>Sign</m:t>
          </m:r>
          <m:d>
            <m:dPr>
              <m:ctrlPr>
                <w:rPr>
                  <w:rFonts w:ascii="Cambria Math" w:hAnsi="Cambria Math"/>
                  <w:i/>
                  <w:sz w:val="28"/>
                  <w:szCs w:val="28"/>
                </w:rPr>
              </m:ctrlPr>
            </m:dPr>
            <m:e>
              <m:r>
                <w:rPr>
                  <w:rFonts w:ascii="Cambria Math" w:hAnsi="Cambria Math"/>
                  <w:sz w:val="28"/>
                  <w:szCs w:val="28"/>
                </w:rPr>
                <m:t>Hash</m:t>
              </m:r>
              <m:d>
                <m:dPr>
                  <m:ctrlPr>
                    <w:rPr>
                      <w:rFonts w:ascii="Cambria Math" w:hAnsi="Cambria Math"/>
                      <w:i/>
                      <w:sz w:val="28"/>
                      <w:szCs w:val="28"/>
                    </w:rPr>
                  </m:ctrlPr>
                </m:dPr>
                <m:e>
                  <m:r>
                    <m:rPr>
                      <m:sty m:val="p"/>
                    </m:rPr>
                    <w:rPr>
                      <w:rFonts w:ascii="Cambria Math" w:hAnsi="Cambria Math" w:cs="Calibri"/>
                      <w:noProof/>
                      <w:sz w:val="28"/>
                      <w:szCs w:val="28"/>
                      <w:lang w:eastAsia="en-IN" w:bidi="hi-IN"/>
                    </w:rPr>
                    <w:drawing>
                      <wp:inline distT="0" distB="0" distL="0" distR="0" wp14:anchorId="67439EDC" wp14:editId="28325EBA">
                        <wp:extent cx="238125" cy="2286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8125" cy="228600"/>
                                </a:xfrm>
                                <a:prstGeom prst="rect">
                                  <a:avLst/>
                                </a:prstGeom>
                                <a:noFill/>
                                <a:ln>
                                  <a:noFill/>
                                </a:ln>
                              </pic:spPr>
                            </pic:pic>
                          </a:graphicData>
                        </a:graphic>
                      </wp:inline>
                    </w:drawing>
                  </m:r>
                  <m:r>
                    <w:rPr>
                      <w:rFonts w:ascii="Cambria Math" w:hAnsi="Cambria Math"/>
                      <w:sz w:val="28"/>
                      <w:szCs w:val="28"/>
                    </w:rPr>
                    <m:t>;Enc</m:t>
                  </m:r>
                  <m:d>
                    <m:dPr>
                      <m:ctrlPr>
                        <w:rPr>
                          <w:rFonts w:ascii="Cambria Math" w:hAnsi="Cambria Math"/>
                          <w:i/>
                          <w:sz w:val="28"/>
                          <w:szCs w:val="28"/>
                        </w:rPr>
                      </m:ctrlPr>
                    </m:dPr>
                    <m:e>
                      <m:r>
                        <w:rPr>
                          <w:rFonts w:ascii="Cambria Math" w:hAnsi="Cambria Math"/>
                          <w:sz w:val="28"/>
                          <w:szCs w:val="28"/>
                        </w:rPr>
                        <m:t>M;</m:t>
                      </m:r>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E</m:t>
                          </m:r>
                        </m:sub>
                      </m:sSub>
                    </m:e>
                  </m:d>
                  <m:r>
                    <w:rPr>
                      <w:rFonts w:ascii="Cambria Math" w:hAnsi="Cambria Math"/>
                      <w:sz w:val="28"/>
                      <w:szCs w:val="28"/>
                    </w:rPr>
                    <m:t>g</m:t>
                  </m:r>
                </m:e>
              </m:d>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S</m:t>
                  </m:r>
                </m:e>
                <m:sub>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x</m:t>
                      </m:r>
                    </m:sub>
                  </m:sSub>
                </m:sub>
              </m:sSub>
            </m:e>
          </m:d>
        </m:oMath>
      </m:oMathPara>
    </w:p>
    <w:p w14:paraId="01478D9E" w14:textId="5CCC548B" w:rsidR="003026A5" w:rsidRDefault="006F3A3A" w:rsidP="003026A5">
      <w:pPr>
        <w:pStyle w:val="ListParagraph"/>
        <w:spacing w:line="276" w:lineRule="auto"/>
        <w:ind w:left="0"/>
        <w:rPr>
          <w:rFonts w:asciiTheme="majorHAnsi" w:eastAsiaTheme="minorEastAsia" w:hAnsiTheme="majorHAnsi" w:cstheme="majorHAnsi"/>
          <w:sz w:val="28"/>
          <w:szCs w:val="28"/>
        </w:rPr>
      </w:pPr>
      <w:r w:rsidRPr="006F3A3A">
        <w:rPr>
          <w:rFonts w:asciiTheme="majorHAnsi" w:eastAsiaTheme="minorEastAsia" w:hAnsiTheme="majorHAnsi" w:cstheme="majorHAnsi"/>
          <w:sz w:val="28"/>
          <w:szCs w:val="28"/>
        </w:rPr>
        <w:t xml:space="preserve">denotes the said signature. At this point, a voter can create her transaction </w:t>
      </w:r>
      <m:oMath>
        <m:r>
          <w:rPr>
            <w:rFonts w:ascii="Cambria Math" w:eastAsiaTheme="minorEastAsia" w:hAnsi="Cambria Math" w:cstheme="majorHAnsi"/>
            <w:sz w:val="28"/>
            <w:szCs w:val="28"/>
          </w:rPr>
          <m:t>Tx</m:t>
        </m:r>
      </m:oMath>
      <w:r w:rsidRPr="006F3A3A">
        <w:rPr>
          <w:rFonts w:asciiTheme="majorHAnsi" w:eastAsiaTheme="minorEastAsia" w:hAnsiTheme="majorHAnsi" w:cstheme="majorHAnsi"/>
          <w:sz w:val="28"/>
          <w:szCs w:val="28"/>
        </w:rPr>
        <w:t xml:space="preserve">. </w:t>
      </w:r>
    </w:p>
    <w:p w14:paraId="6F6A6B16" w14:textId="7C73CB34" w:rsidR="006F3A3A" w:rsidRPr="006F3A3A" w:rsidRDefault="006F3A3A" w:rsidP="003026A5">
      <w:pPr>
        <w:pStyle w:val="ListParagraph"/>
        <w:spacing w:line="276" w:lineRule="auto"/>
        <w:ind w:left="0"/>
        <w:rPr>
          <w:rFonts w:asciiTheme="majorHAnsi" w:eastAsiaTheme="minorEastAsia" w:hAnsiTheme="majorHAnsi" w:cstheme="majorHAnsi"/>
          <w:sz w:val="28"/>
          <w:szCs w:val="28"/>
        </w:rPr>
      </w:pPr>
      <w:r w:rsidRPr="006F3A3A">
        <w:rPr>
          <w:rFonts w:asciiTheme="majorHAnsi" w:eastAsiaTheme="minorEastAsia" w:hAnsiTheme="majorHAnsi" w:cstheme="majorHAnsi"/>
          <w:sz w:val="28"/>
          <w:szCs w:val="28"/>
        </w:rPr>
        <w:t xml:space="preserve">A transaction: </w:t>
      </w:r>
    </w:p>
    <w:p w14:paraId="50587EA2" w14:textId="7D037527" w:rsidR="006F3A3A" w:rsidRPr="006F3A3A" w:rsidRDefault="006F3A3A" w:rsidP="003026A5">
      <w:pPr>
        <w:pStyle w:val="ListParagraph"/>
        <w:spacing w:line="276" w:lineRule="auto"/>
        <w:ind w:left="0"/>
        <w:rPr>
          <w:rFonts w:asciiTheme="majorHAnsi" w:eastAsiaTheme="minorEastAsia" w:hAnsiTheme="majorHAnsi" w:cstheme="majorHAnsi"/>
          <w:sz w:val="28"/>
          <w:szCs w:val="28"/>
        </w:rPr>
      </w:pPr>
      <m:oMathPara>
        <m:oMath>
          <m:r>
            <w:rPr>
              <w:rFonts w:ascii="Cambria Math" w:hAnsi="Cambria Math"/>
              <w:sz w:val="28"/>
              <w:szCs w:val="28"/>
            </w:rPr>
            <m:t>Tx=</m:t>
          </m:r>
          <m:sSub>
            <m:sSubPr>
              <m:ctrlPr>
                <w:rPr>
                  <w:rFonts w:ascii="Cambria Math" w:hAnsi="Cambria Math"/>
                  <w:i/>
                  <w:sz w:val="28"/>
                  <w:szCs w:val="28"/>
                </w:rPr>
              </m:ctrlPr>
            </m:sSubPr>
            <m:e>
              <m:r>
                <w:rPr>
                  <w:rFonts w:ascii="Cambria Math" w:hAnsi="Cambria Math"/>
                  <w:sz w:val="28"/>
                  <w:szCs w:val="28"/>
                </w:rPr>
                <m:t>P</m:t>
              </m:r>
            </m:e>
            <m:sub>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x</m:t>
                  </m:r>
                </m:sub>
              </m:sSub>
            </m:sub>
          </m:sSub>
          <m:r>
            <w:rPr>
              <w:rFonts w:ascii="Cambria Math" w:hAnsi="Cambria Math"/>
              <w:sz w:val="28"/>
              <w:szCs w:val="28"/>
            </w:rPr>
            <m:t>; Enc(M; P_E); Signg;</m:t>
          </m:r>
        </m:oMath>
      </m:oMathPara>
    </w:p>
    <w:p w14:paraId="404A0B87" w14:textId="77777777" w:rsidR="003026A5" w:rsidRDefault="006F3A3A" w:rsidP="003026A5">
      <w:pPr>
        <w:pStyle w:val="ListParagraph"/>
        <w:spacing w:line="276" w:lineRule="auto"/>
        <w:ind w:left="0"/>
        <w:rPr>
          <w:rFonts w:asciiTheme="majorHAnsi" w:eastAsiaTheme="minorEastAsia" w:hAnsiTheme="majorHAnsi" w:cstheme="majorHAnsi"/>
          <w:sz w:val="28"/>
          <w:szCs w:val="28"/>
        </w:rPr>
      </w:pPr>
      <w:r w:rsidRPr="003026A5">
        <w:rPr>
          <w:rFonts w:asciiTheme="majorHAnsi" w:eastAsiaTheme="minorEastAsia" w:hAnsiTheme="majorHAnsi" w:cstheme="majorHAnsi"/>
          <w:sz w:val="28"/>
          <w:szCs w:val="28"/>
        </w:rPr>
        <w:t>contains the voter’s public key</w:t>
      </w:r>
      <w:r w:rsidRPr="003026A5">
        <w:rPr>
          <w:rFonts w:asciiTheme="majorHAnsi" w:hAnsiTheme="majorHAnsi" w:cstheme="majorHAnsi"/>
          <w:noProof/>
          <w:sz w:val="28"/>
          <w:szCs w:val="28"/>
          <w:lang w:eastAsia="en-IN" w:bidi="hi-IN"/>
        </w:rPr>
        <w:t xml:space="preserve"> </w:t>
      </w:r>
      <m:oMath>
        <m:sSub>
          <m:sSubPr>
            <m:ctrlPr>
              <w:rPr>
                <w:rFonts w:ascii="Cambria Math" w:hAnsi="Cambria Math" w:cstheme="majorHAnsi"/>
                <w:i/>
                <w:noProof/>
                <w:sz w:val="28"/>
                <w:szCs w:val="28"/>
                <w:lang w:eastAsia="en-IN" w:bidi="hi-IN"/>
              </w:rPr>
            </m:ctrlPr>
          </m:sSubPr>
          <m:e>
            <m:r>
              <w:rPr>
                <w:rFonts w:ascii="Cambria Math" w:hAnsi="Cambria Math" w:cstheme="majorHAnsi"/>
                <w:noProof/>
                <w:sz w:val="28"/>
                <w:szCs w:val="28"/>
                <w:lang w:eastAsia="en-IN" w:bidi="hi-IN"/>
              </w:rPr>
              <m:t>P</m:t>
            </m:r>
          </m:e>
          <m:sub>
            <m:sSub>
              <m:sSubPr>
                <m:ctrlPr>
                  <w:rPr>
                    <w:rFonts w:ascii="Cambria Math" w:hAnsi="Cambria Math" w:cstheme="majorHAnsi"/>
                    <w:i/>
                    <w:noProof/>
                    <w:sz w:val="28"/>
                    <w:szCs w:val="28"/>
                    <w:lang w:eastAsia="en-IN" w:bidi="hi-IN"/>
                  </w:rPr>
                </m:ctrlPr>
              </m:sSubPr>
              <m:e>
                <m:r>
                  <w:rPr>
                    <w:rFonts w:ascii="Cambria Math" w:hAnsi="Cambria Math" w:cstheme="majorHAnsi"/>
                    <w:noProof/>
                    <w:sz w:val="28"/>
                    <w:szCs w:val="28"/>
                    <w:lang w:eastAsia="en-IN" w:bidi="hi-IN"/>
                  </w:rPr>
                  <m:t>V</m:t>
                </m:r>
              </m:e>
              <m:sub>
                <m:r>
                  <w:rPr>
                    <w:rFonts w:ascii="Cambria Math" w:hAnsi="Cambria Math" w:cstheme="majorHAnsi"/>
                    <w:noProof/>
                    <w:sz w:val="28"/>
                    <w:szCs w:val="28"/>
                    <w:lang w:eastAsia="en-IN" w:bidi="hi-IN"/>
                  </w:rPr>
                  <m:t>x</m:t>
                </m:r>
              </m:sub>
            </m:sSub>
          </m:sub>
        </m:sSub>
      </m:oMath>
      <w:r w:rsidRPr="003026A5">
        <w:rPr>
          <w:rFonts w:asciiTheme="majorHAnsi" w:eastAsiaTheme="minorEastAsia" w:hAnsiTheme="majorHAnsi" w:cstheme="majorHAnsi"/>
          <w:sz w:val="28"/>
          <w:szCs w:val="28"/>
        </w:rPr>
        <w:t xml:space="preserve">, the encrypted message </w:t>
      </w:r>
      <m:oMath>
        <m:r>
          <w:rPr>
            <w:rFonts w:ascii="Cambria Math" w:eastAsiaTheme="minorEastAsia" w:hAnsi="Cambria Math" w:cstheme="majorHAnsi"/>
            <w:sz w:val="28"/>
            <w:szCs w:val="28"/>
          </w:rPr>
          <m:t>Enc(M;</m:t>
        </m:r>
        <m:sSub>
          <m:sSubPr>
            <m:ctrlPr>
              <w:rPr>
                <w:rFonts w:ascii="Cambria Math" w:eastAsiaTheme="minorEastAsia" w:hAnsi="Cambria Math" w:cstheme="majorHAnsi"/>
                <w:i/>
                <w:sz w:val="28"/>
                <w:szCs w:val="28"/>
              </w:rPr>
            </m:ctrlPr>
          </m:sSubPr>
          <m:e>
            <m:r>
              <w:rPr>
                <w:rFonts w:ascii="Cambria Math" w:eastAsiaTheme="minorEastAsia" w:hAnsi="Cambria Math" w:cstheme="majorHAnsi"/>
                <w:sz w:val="28"/>
                <w:szCs w:val="28"/>
              </w:rPr>
              <m:t>P</m:t>
            </m:r>
          </m:e>
          <m:sub>
            <m:r>
              <w:rPr>
                <w:rFonts w:ascii="Cambria Math" w:eastAsiaTheme="minorEastAsia" w:hAnsi="Cambria Math" w:cstheme="majorHAnsi"/>
                <w:sz w:val="28"/>
                <w:szCs w:val="28"/>
              </w:rPr>
              <m:t>E</m:t>
            </m:r>
          </m:sub>
        </m:sSub>
        <m:r>
          <w:rPr>
            <w:rFonts w:ascii="Cambria Math" w:eastAsiaTheme="minorEastAsia" w:hAnsi="Cambria Math" w:cstheme="majorHAnsi"/>
            <w:sz w:val="28"/>
            <w:szCs w:val="28"/>
          </w:rPr>
          <m:t>)</m:t>
        </m:r>
      </m:oMath>
      <w:r w:rsidRPr="003026A5">
        <w:rPr>
          <w:rFonts w:asciiTheme="majorHAnsi" w:eastAsiaTheme="minorEastAsia" w:hAnsiTheme="majorHAnsi" w:cstheme="majorHAnsi"/>
          <w:sz w:val="28"/>
          <w:szCs w:val="28"/>
        </w:rPr>
        <w:t xml:space="preserve">, and the signature of hash, Sign, combining both previous data. </w:t>
      </w:r>
    </w:p>
    <w:p w14:paraId="66CEE252" w14:textId="77777777" w:rsidR="003026A5" w:rsidRDefault="003026A5" w:rsidP="003026A5">
      <w:pPr>
        <w:pStyle w:val="ListParagraph"/>
        <w:spacing w:line="276" w:lineRule="auto"/>
        <w:ind w:left="0"/>
        <w:rPr>
          <w:rFonts w:asciiTheme="majorHAnsi" w:eastAsiaTheme="minorEastAsia" w:hAnsiTheme="majorHAnsi" w:cstheme="majorHAnsi"/>
          <w:sz w:val="28"/>
          <w:szCs w:val="28"/>
        </w:rPr>
      </w:pPr>
    </w:p>
    <w:p w14:paraId="08B254A7" w14:textId="3110A677" w:rsidR="006F3A3A" w:rsidRPr="003026A5" w:rsidRDefault="006F3A3A" w:rsidP="003026A5">
      <w:pPr>
        <w:pStyle w:val="ListParagraph"/>
        <w:spacing w:line="276" w:lineRule="auto"/>
        <w:ind w:left="0"/>
        <w:rPr>
          <w:rFonts w:asciiTheme="majorHAnsi" w:eastAsiaTheme="minorEastAsia" w:hAnsiTheme="majorHAnsi" w:cstheme="majorHAnsi"/>
          <w:sz w:val="28"/>
          <w:szCs w:val="28"/>
        </w:rPr>
      </w:pPr>
      <w:r w:rsidRPr="003026A5">
        <w:rPr>
          <w:rFonts w:asciiTheme="majorHAnsi" w:eastAsiaTheme="minorEastAsia" w:hAnsiTheme="majorHAnsi" w:cstheme="majorHAnsi"/>
          <w:sz w:val="28"/>
          <w:szCs w:val="28"/>
        </w:rPr>
        <w:t xml:space="preserve">Lastly, the voter can send the transaction </w:t>
      </w:r>
      <m:oMath>
        <m:r>
          <w:rPr>
            <w:rFonts w:ascii="Cambria Math" w:eastAsiaTheme="minorEastAsia" w:hAnsi="Cambria Math" w:cstheme="majorHAnsi"/>
            <w:sz w:val="28"/>
            <w:szCs w:val="28"/>
          </w:rPr>
          <m:t>Tx</m:t>
        </m:r>
      </m:oMath>
      <w:r w:rsidRPr="003026A5">
        <w:rPr>
          <w:rFonts w:asciiTheme="majorHAnsi" w:eastAsiaTheme="minorEastAsia" w:hAnsiTheme="majorHAnsi" w:cstheme="majorHAnsi"/>
          <w:sz w:val="28"/>
          <w:szCs w:val="28"/>
        </w:rPr>
        <w:t xml:space="preserve"> to the blockchain network. Miners in the blockchain network collect transactions and create blocks. After a block containing a specific number of transactions is created and appended to the chain, any voter can verify that the vote is collected. The voter can wait for a few more </w:t>
      </w:r>
      <w:r w:rsidRPr="003026A5">
        <w:rPr>
          <w:rFonts w:asciiTheme="majorHAnsi" w:eastAsiaTheme="minorEastAsia" w:hAnsiTheme="majorHAnsi" w:cstheme="majorHAnsi"/>
          <w:sz w:val="28"/>
          <w:szCs w:val="28"/>
        </w:rPr>
        <w:lastRenderedPageBreak/>
        <w:t>blocks to be added on top to make sure that the block containing her transaction is inside the longest chain.</w:t>
      </w:r>
    </w:p>
    <w:p w14:paraId="6C18E71B" w14:textId="77777777" w:rsidR="003026A5" w:rsidRDefault="006F3A3A" w:rsidP="003026A5">
      <w:pPr>
        <w:pStyle w:val="ListParagraph"/>
        <w:spacing w:line="276" w:lineRule="auto"/>
        <w:ind w:left="0"/>
        <w:rPr>
          <w:rFonts w:asciiTheme="majorHAnsi" w:hAnsiTheme="majorHAnsi" w:cstheme="majorHAnsi"/>
          <w:sz w:val="28"/>
          <w:szCs w:val="28"/>
        </w:rPr>
      </w:pPr>
      <w:r w:rsidRPr="003026A5">
        <w:rPr>
          <w:rFonts w:asciiTheme="majorHAnsi" w:hAnsiTheme="majorHAnsi" w:cstheme="majorHAnsi"/>
          <w:sz w:val="28"/>
          <w:szCs w:val="28"/>
        </w:rPr>
        <w:t>This process continues until the voting period finishes. After the voting period finishes, the electoral commission destroys all the public keys they have on record and releases the election private key</w:t>
      </w:r>
      <w:r w:rsidR="003026A5">
        <w:rPr>
          <w:rFonts w:asciiTheme="majorHAnsi" w:hAnsiTheme="majorHAnsi" w:cstheme="majorHAnsi"/>
          <w:sz w:val="28"/>
          <w:szCs w:val="28"/>
        </w:rPr>
        <w:t xml:space="preserve"> </w:t>
      </w:r>
      <m:oMath>
        <m:sSub>
          <m:sSubPr>
            <m:ctrlPr>
              <w:rPr>
                <w:rFonts w:ascii="Cambria Math" w:hAnsi="Cambria Math" w:cstheme="majorHAnsi"/>
                <w:i/>
                <w:sz w:val="28"/>
                <w:szCs w:val="28"/>
              </w:rPr>
            </m:ctrlPr>
          </m:sSubPr>
          <m:e>
            <m:r>
              <w:rPr>
                <w:rFonts w:ascii="Cambria Math" w:hAnsi="Cambria Math" w:cstheme="majorHAnsi"/>
                <w:sz w:val="28"/>
                <w:szCs w:val="28"/>
              </w:rPr>
              <m:t>S</m:t>
            </m:r>
          </m:e>
          <m:sub>
            <m:r>
              <w:rPr>
                <w:rFonts w:ascii="Cambria Math" w:hAnsi="Cambria Math" w:cstheme="majorHAnsi"/>
                <w:sz w:val="28"/>
                <w:szCs w:val="28"/>
              </w:rPr>
              <m:t>E</m:t>
            </m:r>
          </m:sub>
        </m:sSub>
      </m:oMath>
      <w:r w:rsidRPr="003026A5">
        <w:rPr>
          <w:rFonts w:asciiTheme="majorHAnsi" w:hAnsiTheme="majorHAnsi" w:cstheme="majorHAnsi"/>
          <w:sz w:val="28"/>
          <w:szCs w:val="28"/>
        </w:rPr>
        <w:t xml:space="preserve">, so everyone can start counting votes and verifying the result. </w:t>
      </w:r>
    </w:p>
    <w:p w14:paraId="102821FB" w14:textId="2B827A4A" w:rsidR="003026A5" w:rsidRDefault="003026A5" w:rsidP="003026A5">
      <w:pPr>
        <w:pStyle w:val="ListParagraph"/>
        <w:spacing w:line="276" w:lineRule="auto"/>
        <w:ind w:left="0"/>
        <w:rPr>
          <w:rFonts w:asciiTheme="majorHAnsi" w:hAnsiTheme="majorHAnsi" w:cstheme="majorHAnsi"/>
          <w:sz w:val="28"/>
          <w:szCs w:val="28"/>
        </w:rPr>
      </w:pPr>
    </w:p>
    <w:p w14:paraId="479A450B" w14:textId="0457A0E0" w:rsidR="003E5DB4" w:rsidRDefault="003E5DB4" w:rsidP="003026A5">
      <w:pPr>
        <w:pStyle w:val="ListParagraph"/>
        <w:spacing w:line="276" w:lineRule="auto"/>
        <w:ind w:left="0"/>
        <w:rPr>
          <w:rFonts w:asciiTheme="majorHAnsi" w:hAnsiTheme="majorHAnsi" w:cstheme="majorHAnsi"/>
          <w:sz w:val="28"/>
          <w:szCs w:val="28"/>
        </w:rPr>
      </w:pPr>
    </w:p>
    <w:p w14:paraId="30C357BD" w14:textId="4DC6C676" w:rsidR="003E5DB4" w:rsidRDefault="003E5DB4" w:rsidP="003E5DB4">
      <w:pPr>
        <w:pStyle w:val="Title"/>
      </w:pPr>
      <w:r>
        <w:t>Our Application Implementation</w:t>
      </w:r>
    </w:p>
    <w:p w14:paraId="3A838962" w14:textId="77777777" w:rsidR="003E5DB4" w:rsidRDefault="003E5DB4" w:rsidP="003E5DB4">
      <w:pPr>
        <w:pStyle w:val="ListParagraph"/>
        <w:spacing w:line="276" w:lineRule="auto"/>
        <w:ind w:left="0"/>
        <w:rPr>
          <w:rFonts w:asciiTheme="majorHAnsi" w:hAnsiTheme="majorHAnsi" w:cstheme="majorHAnsi"/>
          <w:sz w:val="28"/>
          <w:szCs w:val="28"/>
        </w:rPr>
      </w:pPr>
    </w:p>
    <w:p w14:paraId="31A4335D" w14:textId="77777777" w:rsidR="004F6E71" w:rsidRPr="004F6E71" w:rsidRDefault="004F6E71" w:rsidP="004F6E71">
      <w:pPr>
        <w:pStyle w:val="ListParagraph"/>
        <w:spacing w:line="276" w:lineRule="auto"/>
        <w:ind w:left="0"/>
        <w:rPr>
          <w:rFonts w:asciiTheme="majorHAnsi" w:hAnsiTheme="majorHAnsi" w:cstheme="majorHAnsi"/>
          <w:sz w:val="28"/>
          <w:szCs w:val="28"/>
          <w:lang w:val="en-IN"/>
        </w:rPr>
      </w:pPr>
      <w:r w:rsidRPr="004F6E71">
        <w:rPr>
          <w:rFonts w:asciiTheme="majorHAnsi" w:hAnsiTheme="majorHAnsi" w:cstheme="majorHAnsi"/>
          <w:sz w:val="28"/>
          <w:szCs w:val="28"/>
          <w:lang w:val="en-IN"/>
        </w:rPr>
        <w:t xml:space="preserve">We will be using </w:t>
      </w:r>
      <w:r w:rsidRPr="004F6E71">
        <w:rPr>
          <w:rFonts w:asciiTheme="majorHAnsi" w:hAnsiTheme="majorHAnsi" w:cstheme="majorHAnsi"/>
          <w:b/>
          <w:bCs/>
          <w:sz w:val="28"/>
          <w:szCs w:val="28"/>
          <w:lang w:val="en-IN"/>
        </w:rPr>
        <w:t>Ethereum Blockchain</w:t>
      </w:r>
      <w:r w:rsidRPr="004F6E71">
        <w:rPr>
          <w:rFonts w:asciiTheme="majorHAnsi" w:hAnsiTheme="majorHAnsi" w:cstheme="majorHAnsi"/>
          <w:sz w:val="28"/>
          <w:szCs w:val="28"/>
          <w:lang w:val="en-IN"/>
        </w:rPr>
        <w:t xml:space="preserve"> and making our voting smart contract.</w:t>
      </w:r>
    </w:p>
    <w:p w14:paraId="03534012" w14:textId="111B5448" w:rsidR="004F6E71" w:rsidRPr="004F6E71" w:rsidRDefault="004F6E71" w:rsidP="004F6E71">
      <w:pPr>
        <w:pStyle w:val="ListParagraph"/>
        <w:spacing w:line="276" w:lineRule="auto"/>
        <w:ind w:left="0"/>
        <w:rPr>
          <w:rFonts w:asciiTheme="majorHAnsi" w:hAnsiTheme="majorHAnsi" w:cstheme="majorHAnsi"/>
          <w:sz w:val="28"/>
          <w:szCs w:val="28"/>
          <w:lang w:val="en-IN"/>
        </w:rPr>
      </w:pPr>
      <w:r w:rsidRPr="004F6E71">
        <w:rPr>
          <w:rFonts w:asciiTheme="majorHAnsi" w:hAnsiTheme="majorHAnsi" w:cstheme="majorHAnsi"/>
          <w:sz w:val="28"/>
          <w:szCs w:val="28"/>
          <w:lang w:val="en-IN"/>
        </w:rPr>
        <w:t xml:space="preserve">For development and testing, we would use </w:t>
      </w:r>
      <w:r w:rsidRPr="004F6E71">
        <w:rPr>
          <w:rFonts w:asciiTheme="majorHAnsi" w:hAnsiTheme="majorHAnsi" w:cstheme="majorHAnsi"/>
          <w:b/>
          <w:bCs/>
          <w:sz w:val="28"/>
          <w:szCs w:val="28"/>
          <w:lang w:val="en-IN"/>
        </w:rPr>
        <w:t>Ubuntu</w:t>
      </w:r>
      <w:r w:rsidRPr="004F6E71">
        <w:rPr>
          <w:rFonts w:asciiTheme="majorHAnsi" w:hAnsiTheme="majorHAnsi" w:cstheme="majorHAnsi"/>
          <w:sz w:val="28"/>
          <w:szCs w:val="28"/>
          <w:lang w:val="en-IN"/>
        </w:rPr>
        <w:t xml:space="preserve"> (</w:t>
      </w:r>
      <w:r w:rsidRPr="004F6E71">
        <w:rPr>
          <w:rFonts w:asciiTheme="majorHAnsi" w:hAnsiTheme="majorHAnsi" w:cstheme="majorHAnsi"/>
          <w:b/>
          <w:bCs/>
          <w:sz w:val="28"/>
          <w:szCs w:val="28"/>
          <w:lang w:val="en-IN"/>
        </w:rPr>
        <w:t>Linux</w:t>
      </w:r>
      <w:r w:rsidRPr="004F6E71">
        <w:rPr>
          <w:rFonts w:asciiTheme="majorHAnsi" w:hAnsiTheme="majorHAnsi" w:cstheme="majorHAnsi"/>
          <w:sz w:val="28"/>
          <w:szCs w:val="28"/>
          <w:lang w:val="en-IN"/>
        </w:rPr>
        <w:t>)</w:t>
      </w:r>
      <w:r>
        <w:rPr>
          <w:rFonts w:asciiTheme="majorHAnsi" w:hAnsiTheme="majorHAnsi" w:cstheme="majorHAnsi"/>
          <w:sz w:val="28"/>
          <w:szCs w:val="28"/>
          <w:lang w:val="en-IN"/>
        </w:rPr>
        <w:t xml:space="preserve"> and </w:t>
      </w:r>
      <w:r>
        <w:rPr>
          <w:rFonts w:asciiTheme="majorHAnsi" w:hAnsiTheme="majorHAnsi" w:cstheme="majorHAnsi"/>
          <w:b/>
          <w:bCs/>
          <w:sz w:val="28"/>
          <w:szCs w:val="28"/>
          <w:lang w:val="en-IN"/>
        </w:rPr>
        <w:t>Windows</w:t>
      </w:r>
      <w:r w:rsidRPr="004F6E71">
        <w:rPr>
          <w:rFonts w:asciiTheme="majorHAnsi" w:hAnsiTheme="majorHAnsi" w:cstheme="majorHAnsi"/>
          <w:sz w:val="28"/>
          <w:szCs w:val="28"/>
          <w:lang w:val="en-IN"/>
        </w:rPr>
        <w:t xml:space="preserve"> machine.</w:t>
      </w:r>
    </w:p>
    <w:p w14:paraId="2BCD9861" w14:textId="77777777" w:rsidR="004F6E71" w:rsidRPr="004F6E71" w:rsidRDefault="004F6E71" w:rsidP="004F6E71">
      <w:pPr>
        <w:pStyle w:val="ListParagraph"/>
        <w:spacing w:line="276" w:lineRule="auto"/>
        <w:ind w:left="0"/>
        <w:rPr>
          <w:rFonts w:asciiTheme="majorHAnsi" w:hAnsiTheme="majorHAnsi" w:cstheme="majorHAnsi"/>
          <w:sz w:val="28"/>
          <w:szCs w:val="28"/>
          <w:lang w:val="en-IN"/>
        </w:rPr>
      </w:pPr>
      <w:r w:rsidRPr="004F6E71">
        <w:rPr>
          <w:rFonts w:asciiTheme="majorHAnsi" w:hAnsiTheme="majorHAnsi" w:cstheme="majorHAnsi"/>
          <w:sz w:val="28"/>
          <w:szCs w:val="28"/>
          <w:lang w:val="en-IN"/>
        </w:rPr>
        <w:t xml:space="preserve">We will use </w:t>
      </w:r>
      <w:r w:rsidRPr="004F6E71">
        <w:rPr>
          <w:rFonts w:asciiTheme="majorHAnsi" w:hAnsiTheme="majorHAnsi" w:cstheme="majorHAnsi"/>
          <w:b/>
          <w:bCs/>
          <w:sz w:val="28"/>
          <w:szCs w:val="28"/>
          <w:lang w:val="en-IN"/>
        </w:rPr>
        <w:t xml:space="preserve">Ganache </w:t>
      </w:r>
      <w:r w:rsidRPr="004F6E71">
        <w:rPr>
          <w:rFonts w:asciiTheme="majorHAnsi" w:hAnsiTheme="majorHAnsi" w:cstheme="majorHAnsi"/>
          <w:sz w:val="28"/>
          <w:szCs w:val="28"/>
          <w:lang w:val="en-IN"/>
        </w:rPr>
        <w:t xml:space="preserve">and/or </w:t>
      </w:r>
      <w:r w:rsidRPr="004F6E71">
        <w:rPr>
          <w:rFonts w:asciiTheme="majorHAnsi" w:hAnsiTheme="majorHAnsi" w:cstheme="majorHAnsi"/>
          <w:b/>
          <w:bCs/>
          <w:sz w:val="28"/>
          <w:szCs w:val="28"/>
          <w:lang w:val="en-IN"/>
        </w:rPr>
        <w:t xml:space="preserve">Hardhat </w:t>
      </w:r>
      <w:r w:rsidRPr="004F6E71">
        <w:rPr>
          <w:rFonts w:asciiTheme="majorHAnsi" w:hAnsiTheme="majorHAnsi" w:cstheme="majorHAnsi"/>
          <w:sz w:val="28"/>
          <w:szCs w:val="28"/>
          <w:lang w:val="en-IN"/>
        </w:rPr>
        <w:t>for simulating our network.</w:t>
      </w:r>
    </w:p>
    <w:p w14:paraId="095B90AB" w14:textId="77777777" w:rsidR="004F6E71" w:rsidRPr="004F6E71" w:rsidRDefault="004F6E71" w:rsidP="004F6E71">
      <w:pPr>
        <w:pStyle w:val="ListParagraph"/>
        <w:spacing w:line="276" w:lineRule="auto"/>
        <w:ind w:left="0"/>
        <w:rPr>
          <w:rFonts w:asciiTheme="majorHAnsi" w:hAnsiTheme="majorHAnsi" w:cstheme="majorHAnsi"/>
          <w:sz w:val="28"/>
          <w:szCs w:val="28"/>
          <w:lang w:val="en-IN"/>
        </w:rPr>
      </w:pPr>
      <w:r w:rsidRPr="004F6E71">
        <w:rPr>
          <w:rFonts w:asciiTheme="majorHAnsi" w:hAnsiTheme="majorHAnsi" w:cstheme="majorHAnsi"/>
          <w:sz w:val="28"/>
          <w:szCs w:val="28"/>
          <w:lang w:val="en-IN"/>
        </w:rPr>
        <w:t xml:space="preserve">We will use </w:t>
      </w:r>
      <w:r w:rsidRPr="004F6E71">
        <w:rPr>
          <w:rFonts w:asciiTheme="majorHAnsi" w:hAnsiTheme="majorHAnsi" w:cstheme="majorHAnsi"/>
          <w:b/>
          <w:bCs/>
          <w:sz w:val="28"/>
          <w:szCs w:val="28"/>
          <w:lang w:val="en-IN"/>
        </w:rPr>
        <w:t>Solidity</w:t>
      </w:r>
      <w:r w:rsidRPr="004F6E71">
        <w:rPr>
          <w:rFonts w:asciiTheme="majorHAnsi" w:hAnsiTheme="majorHAnsi" w:cstheme="majorHAnsi"/>
          <w:sz w:val="28"/>
          <w:szCs w:val="28"/>
          <w:lang w:val="en-IN"/>
        </w:rPr>
        <w:t xml:space="preserve"> Programming Language for developing our smart contracts.</w:t>
      </w:r>
    </w:p>
    <w:p w14:paraId="193F9E4C" w14:textId="77777777" w:rsidR="004F6E71" w:rsidRPr="004F6E71" w:rsidRDefault="004F6E71" w:rsidP="004F6E71">
      <w:pPr>
        <w:pStyle w:val="ListParagraph"/>
        <w:spacing w:line="276" w:lineRule="auto"/>
        <w:ind w:left="0"/>
        <w:rPr>
          <w:rFonts w:asciiTheme="majorHAnsi" w:hAnsiTheme="majorHAnsi" w:cstheme="majorHAnsi"/>
          <w:sz w:val="28"/>
          <w:szCs w:val="28"/>
        </w:rPr>
      </w:pPr>
    </w:p>
    <w:p w14:paraId="000C828E" w14:textId="77777777" w:rsidR="003E5DB4" w:rsidRPr="003E5DB4" w:rsidRDefault="003E5DB4" w:rsidP="003E5DB4"/>
    <w:p w14:paraId="0AFB457A" w14:textId="64A505FA" w:rsidR="003026A5" w:rsidRDefault="003026A5">
      <w:pPr>
        <w:rPr>
          <w:rFonts w:asciiTheme="majorHAnsi" w:hAnsiTheme="majorHAnsi" w:cstheme="majorHAnsi"/>
          <w:sz w:val="28"/>
          <w:szCs w:val="28"/>
        </w:rPr>
      </w:pPr>
      <w:r>
        <w:rPr>
          <w:rFonts w:asciiTheme="majorHAnsi" w:hAnsiTheme="majorHAnsi" w:cstheme="majorHAnsi"/>
          <w:sz w:val="28"/>
          <w:szCs w:val="28"/>
        </w:rPr>
        <w:br w:type="page"/>
      </w:r>
    </w:p>
    <w:p w14:paraId="29E32B8D" w14:textId="25D448D1" w:rsidR="003026A5" w:rsidRDefault="003026A5" w:rsidP="003026A5">
      <w:pPr>
        <w:pStyle w:val="Title"/>
        <w:rPr>
          <w:rFonts w:eastAsiaTheme="minorEastAsia"/>
        </w:rPr>
      </w:pPr>
      <w:r>
        <w:rPr>
          <w:rFonts w:eastAsiaTheme="minorEastAsia"/>
        </w:rPr>
        <w:lastRenderedPageBreak/>
        <w:t>Results</w:t>
      </w:r>
    </w:p>
    <w:p w14:paraId="5BFA381D" w14:textId="2947A799" w:rsidR="003026A5" w:rsidRDefault="003026A5" w:rsidP="003026A5"/>
    <w:p w14:paraId="2D0E639C" w14:textId="77777777" w:rsidR="003026A5" w:rsidRDefault="003026A5" w:rsidP="003026A5">
      <w:pPr>
        <w:pStyle w:val="ListParagraph"/>
        <w:spacing w:line="276" w:lineRule="auto"/>
        <w:ind w:left="0"/>
        <w:rPr>
          <w:rFonts w:asciiTheme="majorHAnsi" w:hAnsiTheme="majorHAnsi" w:cstheme="majorHAnsi"/>
          <w:sz w:val="28"/>
          <w:szCs w:val="28"/>
        </w:rPr>
      </w:pPr>
      <w:r w:rsidRPr="003026A5">
        <w:rPr>
          <w:rFonts w:asciiTheme="majorHAnsi" w:hAnsiTheme="majorHAnsi" w:cstheme="majorHAnsi"/>
          <w:sz w:val="28"/>
          <w:szCs w:val="28"/>
        </w:rPr>
        <w:t xml:space="preserve">An attacker cannot easily tamper votes. First, the voting message, </w:t>
      </w:r>
      <m:oMath>
        <m:r>
          <w:rPr>
            <w:rFonts w:ascii="Cambria Math" w:hAnsi="Cambria Math" w:cstheme="majorHAnsi"/>
            <w:sz w:val="28"/>
            <w:szCs w:val="28"/>
          </w:rPr>
          <m:t>M</m:t>
        </m:r>
      </m:oMath>
      <w:r w:rsidRPr="003026A5">
        <w:rPr>
          <w:rFonts w:asciiTheme="majorHAnsi" w:hAnsiTheme="majorHAnsi" w:cstheme="majorHAnsi"/>
          <w:sz w:val="28"/>
          <w:szCs w:val="28"/>
        </w:rPr>
        <w:t xml:space="preserve"> is encrypted with double envelop scheme. The attacker needs to figure out how to decrypt the encrypted message, </w:t>
      </w:r>
      <m:oMath>
        <m:r>
          <w:rPr>
            <w:rFonts w:ascii="Cambria Math" w:hAnsi="Cambria Math" w:cstheme="majorHAnsi"/>
            <w:sz w:val="28"/>
            <w:szCs w:val="28"/>
          </w:rPr>
          <m:t>Enc</m:t>
        </m:r>
        <m:d>
          <m:dPr>
            <m:ctrlPr>
              <w:rPr>
                <w:rFonts w:ascii="Cambria Math" w:hAnsi="Cambria Math" w:cstheme="majorHAnsi"/>
                <w:i/>
                <w:sz w:val="28"/>
                <w:szCs w:val="28"/>
              </w:rPr>
            </m:ctrlPr>
          </m:dPr>
          <m:e>
            <m:r>
              <w:rPr>
                <w:rFonts w:ascii="Cambria Math" w:hAnsi="Cambria Math" w:cstheme="majorHAnsi"/>
                <w:sz w:val="28"/>
                <w:szCs w:val="28"/>
              </w:rPr>
              <m:t>M;</m:t>
            </m:r>
            <m:sSub>
              <m:sSubPr>
                <m:ctrlPr>
                  <w:rPr>
                    <w:rFonts w:ascii="Cambria Math" w:hAnsi="Cambria Math" w:cstheme="majorHAnsi"/>
                    <w:i/>
                    <w:sz w:val="28"/>
                    <w:szCs w:val="28"/>
                  </w:rPr>
                </m:ctrlPr>
              </m:sSubPr>
              <m:e>
                <m:r>
                  <w:rPr>
                    <w:rFonts w:ascii="Cambria Math" w:hAnsi="Cambria Math" w:cstheme="majorHAnsi"/>
                    <w:sz w:val="28"/>
                    <w:szCs w:val="28"/>
                  </w:rPr>
                  <m:t>P</m:t>
                </m:r>
              </m:e>
              <m:sub>
                <m:r>
                  <w:rPr>
                    <w:rFonts w:ascii="Cambria Math" w:hAnsi="Cambria Math" w:cstheme="majorHAnsi"/>
                    <w:sz w:val="28"/>
                    <w:szCs w:val="28"/>
                  </w:rPr>
                  <m:t>E</m:t>
                </m:r>
              </m:sub>
            </m:sSub>
          </m:e>
        </m:d>
      </m:oMath>
      <w:r w:rsidRPr="003026A5">
        <w:rPr>
          <w:rFonts w:asciiTheme="majorHAnsi" w:hAnsiTheme="majorHAnsi" w:cstheme="majorHAnsi"/>
          <w:sz w:val="28"/>
          <w:szCs w:val="28"/>
        </w:rPr>
        <w:t xml:space="preserve"> to tamper it. </w:t>
      </w:r>
    </w:p>
    <w:p w14:paraId="1C101E8E" w14:textId="77777777" w:rsidR="003026A5" w:rsidRDefault="003026A5" w:rsidP="003026A5">
      <w:pPr>
        <w:pStyle w:val="ListParagraph"/>
        <w:spacing w:line="276" w:lineRule="auto"/>
        <w:ind w:left="0"/>
        <w:rPr>
          <w:rFonts w:asciiTheme="majorHAnsi" w:hAnsiTheme="majorHAnsi" w:cstheme="majorHAnsi"/>
          <w:sz w:val="28"/>
          <w:szCs w:val="28"/>
        </w:rPr>
      </w:pPr>
      <w:r w:rsidRPr="003026A5">
        <w:rPr>
          <w:rFonts w:asciiTheme="majorHAnsi" w:hAnsiTheme="majorHAnsi" w:cstheme="majorHAnsi"/>
          <w:sz w:val="28"/>
          <w:szCs w:val="28"/>
        </w:rPr>
        <w:t xml:space="preserve">Then, although the attacker can decrypt it, only changing the vote and re-encrypt it will not make the vote valid. The signature described in (2) will tell that the vote has been tampered with. Everyone can verify the signature by using public key </w:t>
      </w:r>
      <m:oMath>
        <m:sSub>
          <m:sSubPr>
            <m:ctrlPr>
              <w:rPr>
                <w:rFonts w:ascii="Cambria Math" w:hAnsi="Cambria Math" w:cstheme="majorHAnsi"/>
                <w:i/>
                <w:sz w:val="28"/>
                <w:szCs w:val="28"/>
              </w:rPr>
            </m:ctrlPr>
          </m:sSubPr>
          <m:e>
            <m:r>
              <w:rPr>
                <w:rFonts w:ascii="Cambria Math" w:hAnsi="Cambria Math" w:cstheme="majorHAnsi"/>
                <w:sz w:val="28"/>
                <w:szCs w:val="28"/>
              </w:rPr>
              <m:t>P</m:t>
            </m:r>
          </m:e>
          <m:sub>
            <m:sSub>
              <m:sSubPr>
                <m:ctrlPr>
                  <w:rPr>
                    <w:rFonts w:ascii="Cambria Math" w:hAnsi="Cambria Math" w:cstheme="majorHAnsi"/>
                    <w:i/>
                    <w:sz w:val="28"/>
                    <w:szCs w:val="28"/>
                  </w:rPr>
                </m:ctrlPr>
              </m:sSubPr>
              <m:e>
                <m:r>
                  <w:rPr>
                    <w:rFonts w:ascii="Cambria Math" w:hAnsi="Cambria Math" w:cstheme="majorHAnsi"/>
                    <w:sz w:val="28"/>
                    <w:szCs w:val="28"/>
                  </w:rPr>
                  <m:t>V</m:t>
                </m:r>
              </m:e>
              <m:sub>
                <m:r>
                  <w:rPr>
                    <w:rFonts w:ascii="Cambria Math" w:hAnsi="Cambria Math" w:cstheme="majorHAnsi"/>
                    <w:sz w:val="28"/>
                    <w:szCs w:val="28"/>
                  </w:rPr>
                  <m:t>x</m:t>
                </m:r>
              </m:sub>
            </m:sSub>
          </m:sub>
        </m:sSub>
      </m:oMath>
      <w:r w:rsidRPr="003026A5">
        <w:rPr>
          <w:rFonts w:asciiTheme="majorHAnsi" w:hAnsiTheme="majorHAnsi" w:cstheme="majorHAnsi"/>
          <w:sz w:val="28"/>
          <w:szCs w:val="28"/>
        </w:rPr>
        <w:t xml:space="preserve">and calculate the hash of the public key </w:t>
      </w:r>
      <m:oMath>
        <m:sSub>
          <m:sSubPr>
            <m:ctrlPr>
              <w:rPr>
                <w:rFonts w:ascii="Cambria Math" w:hAnsi="Cambria Math" w:cstheme="majorHAnsi"/>
                <w:i/>
                <w:sz w:val="28"/>
                <w:szCs w:val="28"/>
              </w:rPr>
            </m:ctrlPr>
          </m:sSubPr>
          <m:e>
            <m:r>
              <w:rPr>
                <w:rFonts w:ascii="Cambria Math" w:hAnsi="Cambria Math" w:cstheme="majorHAnsi"/>
                <w:sz w:val="28"/>
                <w:szCs w:val="28"/>
              </w:rPr>
              <m:t>P</m:t>
            </m:r>
          </m:e>
          <m:sub>
            <m:sSub>
              <m:sSubPr>
                <m:ctrlPr>
                  <w:rPr>
                    <w:rFonts w:ascii="Cambria Math" w:hAnsi="Cambria Math" w:cstheme="majorHAnsi"/>
                    <w:i/>
                    <w:sz w:val="28"/>
                    <w:szCs w:val="28"/>
                  </w:rPr>
                </m:ctrlPr>
              </m:sSubPr>
              <m:e>
                <m:r>
                  <w:rPr>
                    <w:rFonts w:ascii="Cambria Math" w:hAnsi="Cambria Math" w:cstheme="majorHAnsi"/>
                    <w:sz w:val="28"/>
                    <w:szCs w:val="28"/>
                  </w:rPr>
                  <m:t>V</m:t>
                </m:r>
              </m:e>
              <m:sub>
                <m:r>
                  <w:rPr>
                    <w:rFonts w:ascii="Cambria Math" w:hAnsi="Cambria Math" w:cstheme="majorHAnsi"/>
                    <w:sz w:val="28"/>
                    <w:szCs w:val="28"/>
                  </w:rPr>
                  <m:t>x</m:t>
                </m:r>
              </m:sub>
            </m:sSub>
          </m:sub>
        </m:sSub>
      </m:oMath>
      <w:r>
        <w:rPr>
          <w:rFonts w:asciiTheme="majorHAnsi" w:eastAsiaTheme="minorEastAsia" w:hAnsiTheme="majorHAnsi" w:cstheme="majorHAnsi"/>
          <w:sz w:val="28"/>
          <w:szCs w:val="28"/>
        </w:rPr>
        <w:t xml:space="preserve"> </w:t>
      </w:r>
      <w:r w:rsidRPr="003026A5">
        <w:rPr>
          <w:rFonts w:asciiTheme="majorHAnsi" w:hAnsiTheme="majorHAnsi" w:cstheme="majorHAnsi"/>
          <w:sz w:val="28"/>
          <w:szCs w:val="28"/>
        </w:rPr>
        <w:t xml:space="preserve">and its corresponding encrypted message </w:t>
      </w:r>
      <m:oMath>
        <m:r>
          <w:rPr>
            <w:rFonts w:ascii="Cambria Math" w:hAnsi="Cambria Math" w:cstheme="majorHAnsi"/>
            <w:sz w:val="28"/>
            <w:szCs w:val="28"/>
          </w:rPr>
          <m:t>Enc</m:t>
        </m:r>
        <m:d>
          <m:dPr>
            <m:ctrlPr>
              <w:rPr>
                <w:rFonts w:ascii="Cambria Math" w:hAnsi="Cambria Math" w:cstheme="majorHAnsi"/>
                <w:i/>
                <w:sz w:val="28"/>
                <w:szCs w:val="28"/>
              </w:rPr>
            </m:ctrlPr>
          </m:dPr>
          <m:e>
            <m:r>
              <w:rPr>
                <w:rFonts w:ascii="Cambria Math" w:hAnsi="Cambria Math" w:cstheme="majorHAnsi"/>
                <w:sz w:val="28"/>
                <w:szCs w:val="28"/>
              </w:rPr>
              <m:t>M;</m:t>
            </m:r>
            <m:sSub>
              <m:sSubPr>
                <m:ctrlPr>
                  <w:rPr>
                    <w:rFonts w:ascii="Cambria Math" w:hAnsi="Cambria Math" w:cstheme="majorHAnsi"/>
                    <w:i/>
                    <w:sz w:val="28"/>
                    <w:szCs w:val="28"/>
                  </w:rPr>
                </m:ctrlPr>
              </m:sSubPr>
              <m:e>
                <m:r>
                  <w:rPr>
                    <w:rFonts w:ascii="Cambria Math" w:hAnsi="Cambria Math" w:cstheme="majorHAnsi"/>
                    <w:sz w:val="28"/>
                    <w:szCs w:val="28"/>
                  </w:rPr>
                  <m:t>P</m:t>
                </m:r>
              </m:e>
              <m:sub>
                <m:r>
                  <w:rPr>
                    <w:rFonts w:ascii="Cambria Math" w:hAnsi="Cambria Math" w:cstheme="majorHAnsi"/>
                    <w:sz w:val="28"/>
                    <w:szCs w:val="28"/>
                  </w:rPr>
                  <m:t>E</m:t>
                </m:r>
              </m:sub>
            </m:sSub>
          </m:e>
        </m:d>
      </m:oMath>
      <w:r w:rsidRPr="003026A5">
        <w:rPr>
          <w:rFonts w:asciiTheme="majorHAnsi" w:hAnsiTheme="majorHAnsi" w:cstheme="majorHAnsi"/>
          <w:sz w:val="28"/>
          <w:szCs w:val="28"/>
        </w:rPr>
        <w:t xml:space="preserve"> that can be seen from the transaction. </w:t>
      </w:r>
    </w:p>
    <w:p w14:paraId="317100FB" w14:textId="77777777" w:rsidR="003026A5" w:rsidRDefault="003026A5" w:rsidP="003026A5">
      <w:pPr>
        <w:pStyle w:val="ListParagraph"/>
        <w:spacing w:line="276" w:lineRule="auto"/>
        <w:ind w:left="0"/>
        <w:rPr>
          <w:rFonts w:asciiTheme="majorHAnsi" w:hAnsiTheme="majorHAnsi" w:cstheme="majorHAnsi"/>
          <w:sz w:val="28"/>
          <w:szCs w:val="28"/>
        </w:rPr>
      </w:pPr>
    </w:p>
    <w:p w14:paraId="101DA5F3" w14:textId="2EBFBCFD" w:rsidR="003E5DB4" w:rsidRDefault="003026A5" w:rsidP="004F6E71">
      <w:pPr>
        <w:pStyle w:val="ListParagraph"/>
        <w:spacing w:line="276" w:lineRule="auto"/>
        <w:ind w:left="0"/>
        <w:rPr>
          <w:rFonts w:asciiTheme="majorHAnsi" w:hAnsiTheme="majorHAnsi" w:cstheme="majorHAnsi"/>
          <w:sz w:val="28"/>
          <w:szCs w:val="28"/>
        </w:rPr>
      </w:pPr>
      <w:r w:rsidRPr="003026A5">
        <w:rPr>
          <w:rFonts w:asciiTheme="majorHAnsi" w:hAnsiTheme="majorHAnsi" w:cstheme="majorHAnsi"/>
          <w:sz w:val="28"/>
          <w:szCs w:val="28"/>
        </w:rPr>
        <w:t>Therefore, the attacker also needs to figure out how to make the signature valid. Second, changing or removing a collected transaction inside a block changes the hash of the block itself. So, an attacker needs to re-calculate all hashes of next blocks which needs huge computational work.</w:t>
      </w:r>
    </w:p>
    <w:p w14:paraId="0CC203C4" w14:textId="0A171F1E" w:rsidR="004F6E71" w:rsidRDefault="004F6E71">
      <w:pPr>
        <w:rPr>
          <w:rFonts w:asciiTheme="majorHAnsi" w:hAnsiTheme="majorHAnsi" w:cstheme="majorHAnsi"/>
          <w:sz w:val="28"/>
          <w:szCs w:val="28"/>
        </w:rPr>
      </w:pPr>
      <w:r>
        <w:rPr>
          <w:rFonts w:asciiTheme="majorHAnsi" w:hAnsiTheme="majorHAnsi" w:cstheme="majorHAnsi"/>
          <w:sz w:val="28"/>
          <w:szCs w:val="28"/>
        </w:rPr>
        <w:br w:type="page"/>
      </w:r>
    </w:p>
    <w:p w14:paraId="7867CCF6" w14:textId="28FDFB2B" w:rsidR="004F6E71" w:rsidRDefault="004F6E71" w:rsidP="004F6E71">
      <w:pPr>
        <w:pStyle w:val="Title"/>
      </w:pPr>
      <w:r>
        <w:lastRenderedPageBreak/>
        <w:t>References</w:t>
      </w:r>
    </w:p>
    <w:p w14:paraId="1E82F35E" w14:textId="77777777" w:rsidR="004F6E71" w:rsidRPr="004F6E71" w:rsidRDefault="00F21777" w:rsidP="004F6E71">
      <w:pPr>
        <w:numPr>
          <w:ilvl w:val="0"/>
          <w:numId w:val="26"/>
        </w:numPr>
        <w:spacing w:before="100" w:beforeAutospacing="1" w:after="100" w:afterAutospacing="1"/>
        <w:rPr>
          <w:rFonts w:ascii="Times New Roman" w:eastAsia="Times New Roman" w:hAnsi="Times New Roman" w:cs="Times New Roman"/>
          <w:sz w:val="28"/>
          <w:szCs w:val="28"/>
          <w:lang w:val="en-IN" w:eastAsia="en-IN" w:bidi="hi-IN"/>
        </w:rPr>
      </w:pPr>
      <w:hyperlink r:id="rId14" w:tgtFrame="_blank" w:history="1">
        <w:r w:rsidR="004F6E71" w:rsidRPr="004F6E71">
          <w:rPr>
            <w:rFonts w:ascii="Times New Roman" w:eastAsia="Times New Roman" w:hAnsi="Times New Roman" w:cs="Times New Roman"/>
            <w:color w:val="242424"/>
            <w:sz w:val="28"/>
            <w:szCs w:val="28"/>
            <w:u w:val="single"/>
            <w:lang w:val="en-IN" w:eastAsia="en-IN" w:bidi="hi-IN"/>
          </w:rPr>
          <w:t>A Proposal of Blockchain-Based Electronic Voting System | IEEE Conference Publication | IEEE Xplore</w:t>
        </w:r>
      </w:hyperlink>
    </w:p>
    <w:p w14:paraId="20BF1E43" w14:textId="77777777" w:rsidR="004F6E71" w:rsidRPr="004F6E71" w:rsidRDefault="00F21777" w:rsidP="004F6E71">
      <w:pPr>
        <w:numPr>
          <w:ilvl w:val="0"/>
          <w:numId w:val="26"/>
        </w:numPr>
        <w:spacing w:before="100" w:beforeAutospacing="1" w:after="100" w:afterAutospacing="1"/>
        <w:rPr>
          <w:rFonts w:ascii="Times New Roman" w:eastAsia="Times New Roman" w:hAnsi="Times New Roman" w:cs="Times New Roman"/>
          <w:sz w:val="28"/>
          <w:szCs w:val="28"/>
          <w:lang w:val="en-IN" w:eastAsia="en-IN" w:bidi="hi-IN"/>
        </w:rPr>
      </w:pPr>
      <w:hyperlink r:id="rId15" w:tgtFrame="_blank" w:history="1">
        <w:r w:rsidR="004F6E71" w:rsidRPr="004F6E71">
          <w:rPr>
            <w:rFonts w:ascii="Times New Roman" w:eastAsia="Times New Roman" w:hAnsi="Times New Roman" w:cs="Times New Roman"/>
            <w:color w:val="242424"/>
            <w:sz w:val="28"/>
            <w:szCs w:val="28"/>
            <w:u w:val="single"/>
            <w:lang w:val="en-IN" w:eastAsia="en-IN" w:bidi="hi-IN"/>
          </w:rPr>
          <w:t>Home | ethereum.org</w:t>
        </w:r>
      </w:hyperlink>
    </w:p>
    <w:p w14:paraId="5EF8C442" w14:textId="77777777" w:rsidR="004F6E71" w:rsidRPr="004F6E71" w:rsidRDefault="00F21777" w:rsidP="004F6E71">
      <w:pPr>
        <w:numPr>
          <w:ilvl w:val="0"/>
          <w:numId w:val="26"/>
        </w:numPr>
        <w:spacing w:before="100" w:beforeAutospacing="1" w:after="100" w:afterAutospacing="1"/>
        <w:rPr>
          <w:rFonts w:ascii="Times New Roman" w:eastAsia="Times New Roman" w:hAnsi="Times New Roman" w:cs="Times New Roman"/>
          <w:sz w:val="28"/>
          <w:szCs w:val="28"/>
          <w:lang w:val="en-IN" w:eastAsia="en-IN" w:bidi="hi-IN"/>
        </w:rPr>
      </w:pPr>
      <w:hyperlink r:id="rId16" w:tgtFrame="_blank" w:history="1">
        <w:r w:rsidR="004F6E71" w:rsidRPr="004F6E71">
          <w:rPr>
            <w:rFonts w:ascii="Times New Roman" w:eastAsia="Times New Roman" w:hAnsi="Times New Roman" w:cs="Times New Roman"/>
            <w:color w:val="242424"/>
            <w:sz w:val="28"/>
            <w:szCs w:val="28"/>
            <w:u w:val="single"/>
            <w:lang w:val="en-IN" w:eastAsia="en-IN" w:bidi="hi-IN"/>
          </w:rPr>
          <w:t>Truffle | Truffle Suite</w:t>
        </w:r>
      </w:hyperlink>
    </w:p>
    <w:p w14:paraId="3FF8A0EE" w14:textId="7670F68F" w:rsidR="004F6E71" w:rsidRPr="004F6E71" w:rsidRDefault="00F21777" w:rsidP="004F6E71">
      <w:pPr>
        <w:numPr>
          <w:ilvl w:val="0"/>
          <w:numId w:val="26"/>
        </w:numPr>
        <w:spacing w:before="100" w:beforeAutospacing="1" w:after="100" w:afterAutospacing="1"/>
        <w:rPr>
          <w:rFonts w:ascii="Times New Roman" w:eastAsia="Times New Roman" w:hAnsi="Times New Roman" w:cs="Times New Roman"/>
          <w:sz w:val="28"/>
          <w:szCs w:val="28"/>
          <w:lang w:val="en-IN" w:eastAsia="en-IN" w:bidi="hi-IN"/>
        </w:rPr>
      </w:pPr>
      <w:hyperlink r:id="rId17" w:tgtFrame="_blank" w:history="1">
        <w:r w:rsidR="004F6E71" w:rsidRPr="004F6E71">
          <w:rPr>
            <w:rFonts w:ascii="Times New Roman" w:eastAsia="Times New Roman" w:hAnsi="Times New Roman" w:cs="Times New Roman"/>
            <w:color w:val="242424"/>
            <w:sz w:val="28"/>
            <w:szCs w:val="28"/>
            <w:u w:val="single"/>
            <w:lang w:val="en-IN" w:eastAsia="en-IN" w:bidi="hi-IN"/>
          </w:rPr>
          <w:t>Ganache | Truffle Suite</w:t>
        </w:r>
      </w:hyperlink>
    </w:p>
    <w:sectPr w:rsidR="004F6E71" w:rsidRPr="004F6E7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41540C" w14:textId="77777777" w:rsidR="00F21777" w:rsidRDefault="00F21777" w:rsidP="00B31595">
      <w:r>
        <w:separator/>
      </w:r>
    </w:p>
  </w:endnote>
  <w:endnote w:type="continuationSeparator" w:id="0">
    <w:p w14:paraId="06FF974D" w14:textId="77777777" w:rsidR="00F21777" w:rsidRDefault="00F21777" w:rsidP="00B315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default"/>
    <w:sig w:usb0="E4002EFF" w:usb1="C000E47F" w:usb2="00000009" w:usb3="00000000" w:csb0="200001FF" w:csb1="00000000"/>
  </w:font>
  <w:font w:name="Consolas">
    <w:panose1 w:val="020B0609020204030204"/>
    <w:charset w:val="00"/>
    <w:family w:val="modern"/>
    <w:pitch w:val="default"/>
    <w:sig w:usb0="E00006FF" w:usb1="0000FCFF" w:usb2="00000001" w:usb3="00000000" w:csb0="6000019F" w:csb1="DFD7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E534A1" w14:textId="77777777" w:rsidR="00F21777" w:rsidRDefault="00F21777" w:rsidP="00B31595">
      <w:r>
        <w:separator/>
      </w:r>
    </w:p>
  </w:footnote>
  <w:footnote w:type="continuationSeparator" w:id="0">
    <w:p w14:paraId="23145F1D" w14:textId="77777777" w:rsidR="00F21777" w:rsidRDefault="00F21777" w:rsidP="00B3159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D936674"/>
    <w:multiLevelType w:val="multilevel"/>
    <w:tmpl w:val="7DC46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4AB7D9D8"/>
    <w:multiLevelType w:val="multilevel"/>
    <w:tmpl w:val="4AB7D9D8"/>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21"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64FB2AD8"/>
    <w:multiLevelType w:val="hybridMultilevel"/>
    <w:tmpl w:val="11DA577A"/>
    <w:lvl w:ilvl="0" w:tplc="F710E7A4">
      <w:start w:val="9"/>
      <w:numFmt w:val="bullet"/>
      <w:lvlText w:val=""/>
      <w:lvlJc w:val="left"/>
      <w:pPr>
        <w:ind w:left="720" w:hanging="360"/>
      </w:pPr>
      <w:rPr>
        <w:rFonts w:ascii="Symbol" w:eastAsiaTheme="minorHAnsi" w:hAnsi="Symbol" w:cstheme="minorBidi" w:hint="default"/>
        <w:sz w:val="2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0302F30"/>
    <w:multiLevelType w:val="hybridMultilevel"/>
    <w:tmpl w:val="853CC6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1"/>
  </w:num>
  <w:num w:numId="2">
    <w:abstractNumId w:val="12"/>
  </w:num>
  <w:num w:numId="3">
    <w:abstractNumId w:val="10"/>
  </w:num>
  <w:num w:numId="4">
    <w:abstractNumId w:val="24"/>
  </w:num>
  <w:num w:numId="5">
    <w:abstractNumId w:val="14"/>
  </w:num>
  <w:num w:numId="6">
    <w:abstractNumId w:val="17"/>
  </w:num>
  <w:num w:numId="7">
    <w:abstractNumId w:val="19"/>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5"/>
  </w:num>
  <w:num w:numId="19">
    <w:abstractNumId w:val="16"/>
  </w:num>
  <w:num w:numId="20">
    <w:abstractNumId w:val="22"/>
  </w:num>
  <w:num w:numId="21">
    <w:abstractNumId w:val="18"/>
  </w:num>
  <w:num w:numId="22">
    <w:abstractNumId w:val="11"/>
  </w:num>
  <w:num w:numId="23">
    <w:abstractNumId w:val="26"/>
  </w:num>
  <w:num w:numId="24">
    <w:abstractNumId w:val="25"/>
  </w:num>
  <w:num w:numId="25">
    <w:abstractNumId w:val="23"/>
  </w:num>
  <w:num w:numId="26">
    <w:abstractNumId w:val="13"/>
  </w:num>
  <w:num w:numId="2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595"/>
    <w:rsid w:val="00066255"/>
    <w:rsid w:val="0011472D"/>
    <w:rsid w:val="003026A5"/>
    <w:rsid w:val="00384704"/>
    <w:rsid w:val="003E5DB4"/>
    <w:rsid w:val="004F6E71"/>
    <w:rsid w:val="00610681"/>
    <w:rsid w:val="00645252"/>
    <w:rsid w:val="006D3D74"/>
    <w:rsid w:val="006F3A3A"/>
    <w:rsid w:val="007512A5"/>
    <w:rsid w:val="0083569A"/>
    <w:rsid w:val="008D361F"/>
    <w:rsid w:val="00A00FBC"/>
    <w:rsid w:val="00A9204E"/>
    <w:rsid w:val="00A95912"/>
    <w:rsid w:val="00B31595"/>
    <w:rsid w:val="00BD4DD4"/>
    <w:rsid w:val="00C57F6E"/>
    <w:rsid w:val="00C70CDC"/>
    <w:rsid w:val="00DE2B00"/>
    <w:rsid w:val="00E54BB9"/>
    <w:rsid w:val="00EF1FD1"/>
    <w:rsid w:val="00F2177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F47F1"/>
  <w15:chartTrackingRefBased/>
  <w15:docId w15:val="{29B861FE-7099-4D67-A0D3-65B511B6B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qFormat/>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TOC9">
    <w:name w:val="toc 9"/>
    <w:basedOn w:val="Normal"/>
    <w:next w:val="Normal"/>
    <w:autoRedefine/>
    <w:uiPriority w:val="39"/>
    <w:semiHidden/>
    <w:unhideWhenUsed/>
    <w:rsid w:val="0083569A"/>
    <w:pPr>
      <w:spacing w:after="120"/>
      <w:ind w:left="1757"/>
    </w:pPr>
  </w:style>
  <w:style w:type="paragraph" w:styleId="ListParagraph">
    <w:name w:val="List Paragraph"/>
    <w:basedOn w:val="Normal"/>
    <w:uiPriority w:val="34"/>
    <w:unhideWhenUsed/>
    <w:qFormat/>
    <w:rsid w:val="00610681"/>
    <w:pPr>
      <w:ind w:left="720"/>
      <w:contextualSpacing/>
    </w:pPr>
  </w:style>
  <w:style w:type="paragraph" w:customStyle="1" w:styleId="Style1">
    <w:name w:val="Style1"/>
    <w:basedOn w:val="Title"/>
    <w:link w:val="Style1Char"/>
    <w:qFormat/>
    <w:rsid w:val="003E5DB4"/>
    <w:rPr>
      <w:rFonts w:ascii="Times New Roman" w:hAnsi="Times New Roman" w:cs="Times New Roman"/>
    </w:rPr>
  </w:style>
  <w:style w:type="character" w:customStyle="1" w:styleId="Style1Char">
    <w:name w:val="Style1 Char"/>
    <w:basedOn w:val="TitleChar"/>
    <w:link w:val="Style1"/>
    <w:rsid w:val="003E5DB4"/>
    <w:rPr>
      <w:rFonts w:ascii="Times New Roman" w:eastAsiaTheme="majorEastAsia" w:hAnsi="Times New Roman" w:cs="Times New Roman"/>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219270">
      <w:bodyDiv w:val="1"/>
      <w:marLeft w:val="0"/>
      <w:marRight w:val="0"/>
      <w:marTop w:val="0"/>
      <w:marBottom w:val="0"/>
      <w:divBdr>
        <w:top w:val="none" w:sz="0" w:space="0" w:color="auto"/>
        <w:left w:val="none" w:sz="0" w:space="0" w:color="auto"/>
        <w:bottom w:val="none" w:sz="0" w:space="0" w:color="auto"/>
        <w:right w:val="none" w:sz="0" w:space="0" w:color="auto"/>
      </w:divBdr>
    </w:div>
    <w:div w:id="563562235">
      <w:bodyDiv w:val="1"/>
      <w:marLeft w:val="0"/>
      <w:marRight w:val="0"/>
      <w:marTop w:val="0"/>
      <w:marBottom w:val="0"/>
      <w:divBdr>
        <w:top w:val="none" w:sz="0" w:space="0" w:color="auto"/>
        <w:left w:val="none" w:sz="0" w:space="0" w:color="auto"/>
        <w:bottom w:val="none" w:sz="0" w:space="0" w:color="auto"/>
        <w:right w:val="none" w:sz="0" w:space="0" w:color="auto"/>
      </w:divBdr>
    </w:div>
    <w:div w:id="818883241">
      <w:bodyDiv w:val="1"/>
      <w:marLeft w:val="0"/>
      <w:marRight w:val="0"/>
      <w:marTop w:val="0"/>
      <w:marBottom w:val="0"/>
      <w:divBdr>
        <w:top w:val="none" w:sz="0" w:space="0" w:color="auto"/>
        <w:left w:val="none" w:sz="0" w:space="0" w:color="auto"/>
        <w:bottom w:val="none" w:sz="0" w:space="0" w:color="auto"/>
        <w:right w:val="none" w:sz="0" w:space="0" w:color="auto"/>
      </w:divBdr>
    </w:div>
    <w:div w:id="1180392428">
      <w:bodyDiv w:val="1"/>
      <w:marLeft w:val="0"/>
      <w:marRight w:val="0"/>
      <w:marTop w:val="0"/>
      <w:marBottom w:val="0"/>
      <w:divBdr>
        <w:top w:val="none" w:sz="0" w:space="0" w:color="auto"/>
        <w:left w:val="none" w:sz="0" w:space="0" w:color="auto"/>
        <w:bottom w:val="none" w:sz="0" w:space="0" w:color="auto"/>
        <w:right w:val="none" w:sz="0" w:space="0" w:color="auto"/>
      </w:divBdr>
    </w:div>
    <w:div w:id="1474636975">
      <w:bodyDiv w:val="1"/>
      <w:marLeft w:val="0"/>
      <w:marRight w:val="0"/>
      <w:marTop w:val="0"/>
      <w:marBottom w:val="0"/>
      <w:divBdr>
        <w:top w:val="none" w:sz="0" w:space="0" w:color="auto"/>
        <w:left w:val="none" w:sz="0" w:space="0" w:color="auto"/>
        <w:bottom w:val="none" w:sz="0" w:space="0" w:color="auto"/>
        <w:right w:val="none" w:sz="0" w:space="0" w:color="auto"/>
      </w:divBdr>
      <w:divsChild>
        <w:div w:id="1693074492">
          <w:marLeft w:val="0"/>
          <w:marRight w:val="0"/>
          <w:marTop w:val="0"/>
          <w:marBottom w:val="0"/>
          <w:divBdr>
            <w:top w:val="none" w:sz="0" w:space="0" w:color="auto"/>
            <w:left w:val="none" w:sz="0" w:space="0" w:color="auto"/>
            <w:bottom w:val="none" w:sz="0" w:space="0" w:color="auto"/>
            <w:right w:val="none" w:sz="0" w:space="0" w:color="auto"/>
          </w:divBdr>
          <w:divsChild>
            <w:div w:id="1778132123">
              <w:marLeft w:val="0"/>
              <w:marRight w:val="0"/>
              <w:marTop w:val="0"/>
              <w:marBottom w:val="0"/>
              <w:divBdr>
                <w:top w:val="none" w:sz="0" w:space="0" w:color="auto"/>
                <w:left w:val="none" w:sz="0" w:space="0" w:color="auto"/>
                <w:bottom w:val="none" w:sz="0" w:space="0" w:color="auto"/>
                <w:right w:val="none" w:sz="0" w:space="0" w:color="auto"/>
              </w:divBdr>
              <w:divsChild>
                <w:div w:id="209539798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125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www.trufflesuite.com/ganache" TargetMode="External"/><Relationship Id="rId2" Type="http://schemas.openxmlformats.org/officeDocument/2006/relationships/customXml" Target="../customXml/item2.xml"/><Relationship Id="rId16" Type="http://schemas.openxmlformats.org/officeDocument/2006/relationships/hyperlink" Target="https://www.trufflesuite.com/truffle"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ethereum.org/en/"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ieeexplore.ieee.org/document/8611593"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hutosh\AppData\Local\Microsoft\Office\16.0\DTS\en-US%7b82193152-5B89-4EF2-B88C-64C0D5B4558D%7d\%7b1F5F46FE-65A3-46A0-80E3-CEE7421E6D07%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4.xml><?xml version="1.0" encoding="utf-8"?>
<ds:datastoreItem xmlns:ds="http://schemas.openxmlformats.org/officeDocument/2006/customXml" ds:itemID="{CD086044-D5F6-4659-BDC4-439A3E323C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{1F5F46FE-65A3-46A0-80E3-CEE7421E6D07}tf02786999_win32.dotx</Template>
  <TotalTime>133</TotalTime>
  <Pages>12</Pages>
  <Words>2059</Words>
  <Characters>11737</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Ashutosh Chauhan</dc:creator>
  <cp:keywords/>
  <dc:description/>
  <cp:lastModifiedBy>Ashutosh Chauhan</cp:lastModifiedBy>
  <cp:revision>8</cp:revision>
  <dcterms:created xsi:type="dcterms:W3CDTF">2021-05-15T05:33:00Z</dcterms:created>
  <dcterms:modified xsi:type="dcterms:W3CDTF">2021-05-16T09:30:00Z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